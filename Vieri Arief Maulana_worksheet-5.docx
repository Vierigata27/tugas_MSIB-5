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434F6917" w:rsidR="00C25193" w:rsidRDefault="006F1230">
      <w:r>
        <w:t>Nama</w:t>
      </w:r>
      <w:r>
        <w:tab/>
        <w:t>:</w:t>
      </w:r>
      <w:r w:rsidR="009814F9">
        <w:t xml:space="preserve"> Vieri Arief Maulana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34E59F9C" w14:textId="77777777" w:rsidR="00283C76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14:paraId="7A7107EF" w14:textId="56EF498E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219023C1" w14:textId="2F7F9022" w:rsidR="00283C76" w:rsidRDefault="006F1230" w:rsidP="00283C76">
      <w:pPr>
        <w:spacing w:line="360" w:lineRule="auto"/>
      </w:pPr>
      <w:r>
        <w:tab/>
      </w:r>
      <w:r w:rsidR="00283C76">
        <w:t xml:space="preserve">CREATE VIEW </w:t>
      </w:r>
      <w:proofErr w:type="spellStart"/>
      <w:r w:rsidR="00283C76">
        <w:t>pembelian_produk_vendor</w:t>
      </w:r>
      <w:proofErr w:type="spellEnd"/>
    </w:p>
    <w:p w14:paraId="31B86BA5" w14:textId="77777777" w:rsidR="00283C76" w:rsidRDefault="00283C76" w:rsidP="00283C76">
      <w:pPr>
        <w:spacing w:line="360" w:lineRule="auto"/>
        <w:ind w:left="720"/>
      </w:pPr>
      <w:r>
        <w:t xml:space="preserve">AS SELECT pembelian.id, </w:t>
      </w:r>
      <w:proofErr w:type="spellStart"/>
      <w:r>
        <w:t>pembelian.tanggal</w:t>
      </w:r>
      <w:proofErr w:type="spell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pembelian.jumlah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>,</w:t>
      </w:r>
    </w:p>
    <w:p w14:paraId="0B066C31" w14:textId="77777777" w:rsidR="00283C76" w:rsidRDefault="00283C76" w:rsidP="00283C76">
      <w:pPr>
        <w:spacing w:line="360" w:lineRule="auto"/>
        <w:ind w:left="720"/>
      </w:pPr>
      <w:proofErr w:type="spellStart"/>
      <w:r>
        <w:t>produk.nama</w:t>
      </w:r>
      <w:proofErr w:type="spellEnd"/>
      <w:r>
        <w:t xml:space="preserve"> AS 'Nama </w:t>
      </w:r>
      <w:proofErr w:type="spellStart"/>
      <w:r>
        <w:t>Produk</w:t>
      </w:r>
      <w:proofErr w:type="spellEnd"/>
      <w:r>
        <w:t>',</w:t>
      </w:r>
    </w:p>
    <w:p w14:paraId="10713FB6" w14:textId="77777777" w:rsidR="00283C76" w:rsidRDefault="00283C76" w:rsidP="00283C76">
      <w:pPr>
        <w:spacing w:line="360" w:lineRule="auto"/>
        <w:ind w:left="720"/>
      </w:pPr>
      <w:proofErr w:type="spellStart"/>
      <w:r>
        <w:t>vendor.nama</w:t>
      </w:r>
      <w:proofErr w:type="spellEnd"/>
      <w:r>
        <w:t xml:space="preserve"> AS 'Nama Vendor',</w:t>
      </w:r>
      <w:proofErr w:type="spellStart"/>
      <w:r>
        <w:t>vendor.kontak</w:t>
      </w:r>
      <w:proofErr w:type="spellEnd"/>
    </w:p>
    <w:p w14:paraId="63A5ED86" w14:textId="77777777" w:rsidR="00283C76" w:rsidRDefault="00283C76" w:rsidP="00283C76">
      <w:pPr>
        <w:spacing w:line="360" w:lineRule="auto"/>
        <w:ind w:left="720"/>
      </w:pPr>
      <w:r>
        <w:t xml:space="preserve">FROM </w:t>
      </w:r>
      <w:proofErr w:type="spellStart"/>
      <w:r>
        <w:t>pembelian</w:t>
      </w:r>
      <w:proofErr w:type="spellEnd"/>
      <w:r>
        <w:t xml:space="preserve"> </w:t>
      </w:r>
    </w:p>
    <w:p w14:paraId="6F9627A9" w14:textId="77777777" w:rsidR="00283C76" w:rsidRDefault="00283C76" w:rsidP="00283C76">
      <w:pPr>
        <w:spacing w:line="360" w:lineRule="auto"/>
        <w:ind w:left="720"/>
      </w:pPr>
      <w:r>
        <w:lastRenderedPageBreak/>
        <w:t xml:space="preserve">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pembelian.produk_id</w:t>
      </w:r>
      <w:proofErr w:type="spellEnd"/>
      <w:r>
        <w:t xml:space="preserve"> = produk.id</w:t>
      </w:r>
    </w:p>
    <w:p w14:paraId="6E7C7381" w14:textId="77777777" w:rsidR="00283C76" w:rsidRDefault="00283C76" w:rsidP="00283C76">
      <w:pPr>
        <w:spacing w:line="360" w:lineRule="auto"/>
        <w:ind w:left="720"/>
      </w:pPr>
      <w:r>
        <w:t xml:space="preserve">INNER JOIN vendor ON </w:t>
      </w:r>
      <w:proofErr w:type="spellStart"/>
      <w:r>
        <w:t>pembelian.vendor_id</w:t>
      </w:r>
      <w:proofErr w:type="spellEnd"/>
      <w:r>
        <w:t xml:space="preserve"> = vendor.id;</w:t>
      </w:r>
    </w:p>
    <w:p w14:paraId="25DECFF6" w14:textId="37681878" w:rsidR="00283C76" w:rsidRDefault="00283C76" w:rsidP="00283C76">
      <w:pPr>
        <w:spacing w:line="360" w:lineRule="auto"/>
        <w:ind w:left="720"/>
      </w:pPr>
      <w:r>
        <w:t xml:space="preserve">SELECT * FROM </w:t>
      </w:r>
      <w:proofErr w:type="spellStart"/>
      <w:r>
        <w:t>pembelian_produk_vendor</w:t>
      </w:r>
      <w:proofErr w:type="spellEnd"/>
      <w:r>
        <w:t>;</w:t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8840A9D" w14:textId="77777777" w:rsidR="00CC0ECD" w:rsidRDefault="00CC0ECD" w:rsidP="00C1639A">
      <w:pPr>
        <w:pBdr>
          <w:bottom w:val="single" w:sz="4" w:space="1" w:color="000000"/>
        </w:pBdr>
      </w:pPr>
    </w:p>
    <w:p w14:paraId="00FD614C" w14:textId="5ADEF629" w:rsidR="00CC0ECD" w:rsidRDefault="00CC0ECD" w:rsidP="00CC0ECD">
      <w:pPr>
        <w:pBdr>
          <w:bottom w:val="single" w:sz="4" w:space="1" w:color="000000"/>
        </w:pBdr>
      </w:pPr>
      <w:r>
        <w:t xml:space="preserve">CREATE VIEW </w:t>
      </w:r>
      <w:proofErr w:type="spellStart"/>
      <w:r>
        <w:t>pesanan_pelanggan_produk_jenisproduk_pesananitems</w:t>
      </w:r>
      <w:proofErr w:type="spellEnd"/>
    </w:p>
    <w:p w14:paraId="138A518A" w14:textId="77777777" w:rsidR="00CC0ECD" w:rsidRDefault="00CC0ECD" w:rsidP="00CC0ECD">
      <w:pPr>
        <w:pBdr>
          <w:bottom w:val="single" w:sz="4" w:space="1" w:color="000000"/>
        </w:pBdr>
      </w:pPr>
      <w:r>
        <w:t xml:space="preserve">AS SELECT pesanan.id, </w:t>
      </w:r>
      <w:proofErr w:type="spellStart"/>
      <w:r>
        <w:t>pesanan.tanggal</w:t>
      </w:r>
      <w:proofErr w:type="spellEnd"/>
      <w:r>
        <w:t xml:space="preserve">, </w:t>
      </w:r>
      <w:proofErr w:type="spellStart"/>
      <w:r>
        <w:t>pesanan.total</w:t>
      </w:r>
      <w:proofErr w:type="spellEnd"/>
      <w:r>
        <w:t>,</w:t>
      </w:r>
    </w:p>
    <w:p w14:paraId="3C66E610" w14:textId="77777777" w:rsidR="00CC0ECD" w:rsidRDefault="00CC0ECD" w:rsidP="00CC0ECD">
      <w:pPr>
        <w:pBdr>
          <w:bottom w:val="single" w:sz="4" w:space="1" w:color="000000"/>
        </w:pBdr>
      </w:pPr>
      <w:proofErr w:type="spellStart"/>
      <w:r>
        <w:t>pelanggan.nama</w:t>
      </w:r>
      <w:proofErr w:type="spellEnd"/>
      <w:r>
        <w:t>,</w:t>
      </w:r>
    </w:p>
    <w:p w14:paraId="5294CB5E" w14:textId="77777777" w:rsidR="00CC0ECD" w:rsidRDefault="00CC0ECD" w:rsidP="00CC0ECD">
      <w:pPr>
        <w:pBdr>
          <w:bottom w:val="single" w:sz="4" w:space="1" w:color="000000"/>
        </w:pBdr>
      </w:pPr>
      <w:proofErr w:type="spellStart"/>
      <w:r>
        <w:t>produk.kode</w:t>
      </w:r>
      <w:proofErr w:type="spellEnd"/>
      <w:r>
        <w:t>,</w:t>
      </w:r>
    </w:p>
    <w:p w14:paraId="314AA553" w14:textId="77777777" w:rsidR="00CC0ECD" w:rsidRDefault="00CC0ECD" w:rsidP="00CC0ECD">
      <w:pPr>
        <w:pBdr>
          <w:bottom w:val="single" w:sz="4" w:space="1" w:color="000000"/>
        </w:pBdr>
      </w:pPr>
      <w:proofErr w:type="spellStart"/>
      <w:r>
        <w:t>produk.nama</w:t>
      </w:r>
      <w:proofErr w:type="spellEnd"/>
      <w:r>
        <w:t xml:space="preserve"> as 'Nama </w:t>
      </w:r>
      <w:proofErr w:type="spellStart"/>
      <w:r>
        <w:t>Produk</w:t>
      </w:r>
      <w:proofErr w:type="spellEnd"/>
      <w:r>
        <w:t>',</w:t>
      </w:r>
    </w:p>
    <w:p w14:paraId="17B52245" w14:textId="77777777" w:rsidR="00CC0ECD" w:rsidRDefault="00CC0ECD" w:rsidP="00CC0ECD">
      <w:pPr>
        <w:pBdr>
          <w:bottom w:val="single" w:sz="4" w:space="1" w:color="000000"/>
        </w:pBdr>
      </w:pPr>
      <w:proofErr w:type="spellStart"/>
      <w:r>
        <w:t>jenis_produk.nama</w:t>
      </w:r>
      <w:proofErr w:type="spellEnd"/>
      <w:r>
        <w:t xml:space="preserve"> AS 'Jenis </w:t>
      </w:r>
      <w:proofErr w:type="spellStart"/>
      <w:r>
        <w:t>Produk</w:t>
      </w:r>
      <w:proofErr w:type="spellEnd"/>
      <w:r>
        <w:t>',</w:t>
      </w:r>
    </w:p>
    <w:p w14:paraId="1AF05EA0" w14:textId="77777777" w:rsidR="00CC0ECD" w:rsidRDefault="00CC0ECD" w:rsidP="00CC0ECD">
      <w:pPr>
        <w:pBdr>
          <w:bottom w:val="single" w:sz="4" w:space="1" w:color="000000"/>
        </w:pBdr>
      </w:pP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pesanan_items.harga</w:t>
      </w:r>
      <w:proofErr w:type="spellEnd"/>
      <w:r>
        <w:t xml:space="preserve"> AS 'Harga </w:t>
      </w:r>
      <w:proofErr w:type="spellStart"/>
      <w:r>
        <w:t>jual</w:t>
      </w:r>
      <w:proofErr w:type="spellEnd"/>
      <w:r>
        <w:t>'</w:t>
      </w:r>
    </w:p>
    <w:p w14:paraId="126AE463" w14:textId="77777777" w:rsidR="00CC0ECD" w:rsidRDefault="00CC0ECD" w:rsidP="00CC0ECD">
      <w:pPr>
        <w:pBdr>
          <w:bottom w:val="single" w:sz="4" w:space="1" w:color="000000"/>
        </w:pBdr>
      </w:pPr>
      <w:r>
        <w:t xml:space="preserve">FROM </w:t>
      </w:r>
      <w:proofErr w:type="spellStart"/>
      <w:r>
        <w:t>pesanan_items</w:t>
      </w:r>
      <w:proofErr w:type="spellEnd"/>
    </w:p>
    <w:p w14:paraId="29C86FA6" w14:textId="77777777" w:rsidR="00CC0ECD" w:rsidRDefault="00CC0ECD" w:rsidP="00CC0ECD">
      <w:pPr>
        <w:pBdr>
          <w:bottom w:val="single" w:sz="4" w:space="1" w:color="000000"/>
        </w:pBdr>
      </w:pPr>
      <w:r>
        <w:t xml:space="preserve">INNER JOIN </w:t>
      </w:r>
      <w:proofErr w:type="spellStart"/>
      <w:r>
        <w:t>pesanan</w:t>
      </w:r>
      <w:proofErr w:type="spellEnd"/>
      <w:r>
        <w:t xml:space="preserve"> ON </w:t>
      </w:r>
      <w:proofErr w:type="spellStart"/>
      <w:r>
        <w:t>pesanan_items.pesanan_id</w:t>
      </w:r>
      <w:proofErr w:type="spellEnd"/>
      <w:r>
        <w:t xml:space="preserve"> = pesanan.id</w:t>
      </w:r>
    </w:p>
    <w:p w14:paraId="09700A4D" w14:textId="77777777" w:rsidR="00CC0ECD" w:rsidRDefault="00CC0ECD" w:rsidP="00CC0ECD">
      <w:pPr>
        <w:pBdr>
          <w:bottom w:val="single" w:sz="4" w:space="1" w:color="000000"/>
        </w:pBdr>
      </w:pPr>
      <w:r>
        <w:t xml:space="preserve">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r>
        <w:t>pesanan.pelanggan_id</w:t>
      </w:r>
      <w:proofErr w:type="spellEnd"/>
      <w:r>
        <w:t xml:space="preserve"> = pelanggan.id</w:t>
      </w:r>
    </w:p>
    <w:p w14:paraId="2A47DB07" w14:textId="77777777" w:rsidR="00CC0ECD" w:rsidRDefault="00CC0ECD" w:rsidP="00CC0ECD">
      <w:pPr>
        <w:pBdr>
          <w:bottom w:val="single" w:sz="4" w:space="1" w:color="000000"/>
        </w:pBdr>
      </w:pPr>
      <w:r>
        <w:t xml:space="preserve">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pesanan_items.produk_id</w:t>
      </w:r>
      <w:proofErr w:type="spellEnd"/>
      <w:r>
        <w:t xml:space="preserve"> = produk.id</w:t>
      </w:r>
    </w:p>
    <w:p w14:paraId="21AA7815" w14:textId="77777777" w:rsidR="00CC0ECD" w:rsidRDefault="00CC0ECD" w:rsidP="00CC0ECD">
      <w:pPr>
        <w:pBdr>
          <w:bottom w:val="single" w:sz="4" w:space="1" w:color="000000"/>
        </w:pBdr>
      </w:pPr>
      <w:r>
        <w:t xml:space="preserve">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r>
        <w:t>produk.jenis_produk_id</w:t>
      </w:r>
      <w:proofErr w:type="spellEnd"/>
      <w:r>
        <w:t xml:space="preserve"> = jenis_produk.id;</w:t>
      </w:r>
    </w:p>
    <w:p w14:paraId="7AD92967" w14:textId="23CD7D9F" w:rsidR="00CC0ECD" w:rsidRDefault="00CC0ECD" w:rsidP="00CC0ECD">
      <w:pPr>
        <w:pBdr>
          <w:bottom w:val="single" w:sz="4" w:space="1" w:color="000000"/>
        </w:pBdr>
      </w:pPr>
      <w:r>
        <w:t xml:space="preserve">SELECT * FROM </w:t>
      </w:r>
      <w:proofErr w:type="spellStart"/>
      <w:r>
        <w:t>pesanan_pelanggan_produk_jenisproduk_pesananitems</w:t>
      </w:r>
      <w:proofErr w:type="spellEnd"/>
      <w:r>
        <w:t>;</w:t>
      </w:r>
    </w:p>
    <w:p w14:paraId="78B75DD0" w14:textId="77777777" w:rsidR="00CC0ECD" w:rsidRDefault="00CC0ECD" w:rsidP="00CC0ECD">
      <w:pPr>
        <w:pBdr>
          <w:bottom w:val="single" w:sz="4" w:space="1" w:color="000000"/>
        </w:pBdr>
      </w:pPr>
    </w:p>
    <w:p w14:paraId="0F5C0171" w14:textId="77777777" w:rsidR="00CC0ECD" w:rsidRDefault="00CC0ECD" w:rsidP="00CC0ECD">
      <w:pPr>
        <w:pBdr>
          <w:bottom w:val="single" w:sz="4" w:space="1" w:color="000000"/>
        </w:pBdr>
      </w:pPr>
    </w:p>
    <w:p w14:paraId="1CDED0BF" w14:textId="4C97E92C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Hapus salah </w:t>
      </w:r>
      <w:proofErr w:type="spellStart"/>
      <w:r>
        <w:t>satu</w:t>
      </w:r>
      <w:proofErr w:type="spellEnd"/>
      <w:r>
        <w:t xml:space="preserve"> data pembayaran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7F44A7C7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TRANSACTION;</w:t>
      </w:r>
    </w:p>
    <w:p w14:paraId="07E57EC6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INSERT INTO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(id,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nama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harga_beli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min_stok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) </w:t>
      </w:r>
    </w:p>
    <w:p w14:paraId="0A3D209D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VALUES ('','TV03','Televisi 30 inch','4000000','4500000','1','2','1');</w:t>
      </w:r>
    </w:p>
    <w:p w14:paraId="6618E0BA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 xml:space="preserve">INSERT INTO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VALUES ('','TV04','Televisi 34 inch','4500000','6000000','10','2','1');</w:t>
      </w:r>
    </w:p>
    <w:p w14:paraId="63723A87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INSERT INTO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VALUES ('','TV05','Televisi 38 inch','4800000','6500000','4','2','1');</w:t>
      </w:r>
    </w:p>
    <w:p w14:paraId="303C29A8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UPDATE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3 WHERE id = '11';</w:t>
      </w:r>
    </w:p>
    <w:p w14:paraId="0F16D8FE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SAVEPOINT save1;</w:t>
      </w:r>
    </w:p>
    <w:p w14:paraId="7A8F3C45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DELETE FROM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WHERE id=1;</w:t>
      </w:r>
    </w:p>
    <w:p w14:paraId="64082584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ROLLBACK TO SAVEPOINT save1;</w:t>
      </w:r>
    </w:p>
    <w:p w14:paraId="27941BEF" w14:textId="77777777" w:rsidR="00835F83" w:rsidRPr="00835F83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UPDATE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kartu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iuran</w:t>
      </w:r>
      <w:proofErr w:type="spellEnd"/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25000 WHERE id = 3;</w:t>
      </w:r>
    </w:p>
    <w:p w14:paraId="00000083" w14:textId="780077A3" w:rsidR="00C25193" w:rsidRPr="00F2353A" w:rsidRDefault="00835F83" w:rsidP="00835F8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835F83">
        <w:rPr>
          <w:rFonts w:ascii="Courier New" w:eastAsia="Courier New" w:hAnsi="Courier New" w:cs="Courier New"/>
          <w:i/>
          <w:color w:val="FF0000"/>
          <w:sz w:val="20"/>
          <w:szCs w:val="20"/>
        </w:rPr>
        <w:t>COMMIT;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2FEC" w14:textId="77777777" w:rsidR="005125C7" w:rsidRDefault="005125C7">
      <w:r>
        <w:separator/>
      </w:r>
    </w:p>
  </w:endnote>
  <w:endnote w:type="continuationSeparator" w:id="0">
    <w:p w14:paraId="4AC9E9CD" w14:textId="77777777" w:rsidR="005125C7" w:rsidRDefault="0051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CFA9" w14:textId="77777777" w:rsidR="005125C7" w:rsidRDefault="005125C7">
      <w:r>
        <w:separator/>
      </w:r>
    </w:p>
  </w:footnote>
  <w:footnote w:type="continuationSeparator" w:id="0">
    <w:p w14:paraId="4E51503A" w14:textId="77777777" w:rsidR="005125C7" w:rsidRDefault="0051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8865455">
    <w:abstractNumId w:val="0"/>
  </w:num>
  <w:num w:numId="2" w16cid:durableId="968316331">
    <w:abstractNumId w:val="1"/>
  </w:num>
  <w:num w:numId="3" w16cid:durableId="782965475">
    <w:abstractNumId w:val="2"/>
  </w:num>
  <w:num w:numId="4" w16cid:durableId="662391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200752"/>
    <w:rsid w:val="00283C76"/>
    <w:rsid w:val="00357042"/>
    <w:rsid w:val="003936D2"/>
    <w:rsid w:val="003E4923"/>
    <w:rsid w:val="004E06BF"/>
    <w:rsid w:val="004F63DF"/>
    <w:rsid w:val="005125C7"/>
    <w:rsid w:val="005B60F1"/>
    <w:rsid w:val="00676521"/>
    <w:rsid w:val="006F1230"/>
    <w:rsid w:val="00835F83"/>
    <w:rsid w:val="008747AC"/>
    <w:rsid w:val="008F267B"/>
    <w:rsid w:val="00911D37"/>
    <w:rsid w:val="00946715"/>
    <w:rsid w:val="009814F9"/>
    <w:rsid w:val="00C1639A"/>
    <w:rsid w:val="00C25193"/>
    <w:rsid w:val="00CA71F3"/>
    <w:rsid w:val="00CC0ECD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vieri maulana</cp:lastModifiedBy>
  <cp:revision>13</cp:revision>
  <dcterms:created xsi:type="dcterms:W3CDTF">2023-10-17T03:07:00Z</dcterms:created>
  <dcterms:modified xsi:type="dcterms:W3CDTF">2023-10-17T06:10:00Z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