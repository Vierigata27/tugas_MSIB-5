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58B32495" w:rsidR="00CE1147" w:rsidRDefault="00433518">
      <w:r>
        <w:t>Nama</w:t>
      </w:r>
      <w:r>
        <w:tab/>
        <w:t>:</w:t>
      </w:r>
      <w:r w:rsidR="009C4723">
        <w:t xml:space="preserve"> Vieri Arief Maulana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34733698" w14:textId="77777777" w:rsidR="00035780" w:rsidRDefault="00035780" w:rsidP="00035780">
      <w:pPr>
        <w:spacing w:line="360" w:lineRule="auto"/>
        <w:ind w:left="720"/>
      </w:pPr>
      <w:r w:rsidRPr="00035780">
        <w:t xml:space="preserve">SELECT </w:t>
      </w:r>
      <w:proofErr w:type="gramStart"/>
      <w:r w:rsidRPr="00035780">
        <w:t>COUNT(</w:t>
      </w:r>
      <w:proofErr w:type="gramEnd"/>
      <w:r w:rsidRPr="00035780">
        <w:t xml:space="preserve">*) as </w:t>
      </w:r>
      <w:proofErr w:type="spellStart"/>
      <w:r w:rsidRPr="00035780">
        <w:t>jumlah_pelanggan</w:t>
      </w:r>
      <w:proofErr w:type="spellEnd"/>
      <w:r w:rsidRPr="00035780">
        <w:t xml:space="preserve"> </w:t>
      </w:r>
    </w:p>
    <w:p w14:paraId="45EF8E81" w14:textId="77777777" w:rsidR="00035780" w:rsidRDefault="00035780" w:rsidP="00035780">
      <w:pPr>
        <w:spacing w:line="360" w:lineRule="auto"/>
        <w:ind w:left="720"/>
      </w:pPr>
      <w:r w:rsidRPr="00035780">
        <w:t xml:space="preserve">FROM </w:t>
      </w:r>
      <w:proofErr w:type="spellStart"/>
      <w:r w:rsidRPr="00035780">
        <w:t>pelanggan</w:t>
      </w:r>
      <w:proofErr w:type="spellEnd"/>
      <w:r w:rsidRPr="00035780">
        <w:t xml:space="preserve"> </w:t>
      </w:r>
    </w:p>
    <w:p w14:paraId="72AE2C7A" w14:textId="43022FC6" w:rsidR="00035780" w:rsidRDefault="00035780" w:rsidP="00035780">
      <w:pPr>
        <w:spacing w:line="360" w:lineRule="auto"/>
        <w:ind w:left="720"/>
      </w:pPr>
      <w:r w:rsidRPr="00035780">
        <w:lastRenderedPageBreak/>
        <w:t xml:space="preserve">WHERE </w:t>
      </w:r>
      <w:proofErr w:type="gramStart"/>
      <w:r w:rsidRPr="00035780">
        <w:t>YEAR(</w:t>
      </w:r>
      <w:proofErr w:type="spellStart"/>
      <w:proofErr w:type="gramEnd"/>
      <w:r w:rsidRPr="00035780">
        <w:t>tgl_lahir</w:t>
      </w:r>
      <w:proofErr w:type="spellEnd"/>
      <w:r w:rsidRPr="00035780">
        <w:t>) = 1998;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4DC50A3D" w14:textId="77777777" w:rsidR="00035780" w:rsidRDefault="00035780" w:rsidP="00035780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jumlah_pelanggan_perempuan</w:t>
      </w:r>
      <w:proofErr w:type="spellEnd"/>
    </w:p>
    <w:p w14:paraId="1B26B62E" w14:textId="77777777" w:rsidR="00035780" w:rsidRDefault="00035780" w:rsidP="00035780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2789F7B0" w14:textId="3727CB64" w:rsidR="00035780" w:rsidRDefault="00035780" w:rsidP="00035780">
      <w:pPr>
        <w:spacing w:line="360" w:lineRule="auto"/>
        <w:ind w:left="720"/>
      </w:pPr>
      <w:r>
        <w:t xml:space="preserve">WHERE </w:t>
      </w:r>
      <w:proofErr w:type="spellStart"/>
      <w:r>
        <w:t>jk</w:t>
      </w:r>
      <w:proofErr w:type="spellEnd"/>
      <w:r>
        <w:t xml:space="preserve"> = '</w:t>
      </w:r>
      <w:proofErr w:type="spellStart"/>
      <w:r>
        <w:t>perempuan</w:t>
      </w:r>
      <w:proofErr w:type="spellEnd"/>
      <w:r>
        <w:t xml:space="preserve">' AND </w:t>
      </w:r>
      <w:proofErr w:type="spellStart"/>
      <w:r>
        <w:t>tmp_lahir</w:t>
      </w:r>
      <w:proofErr w:type="spellEnd"/>
      <w:r>
        <w:t>= 'Jakarta';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09FB8365" w14:textId="77777777" w:rsidR="00035780" w:rsidRDefault="00035780" w:rsidP="00035780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total_stok</w:t>
      </w:r>
      <w:proofErr w:type="spellEnd"/>
    </w:p>
    <w:p w14:paraId="10EC7F14" w14:textId="77777777" w:rsidR="00035780" w:rsidRDefault="00035780" w:rsidP="00035780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3B2B179F" w14:textId="5BD3DD62" w:rsidR="00035780" w:rsidRDefault="00035780" w:rsidP="00035780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7EADD7AA" w14:textId="77777777" w:rsidR="00035780" w:rsidRDefault="00035780" w:rsidP="00035780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awalan_produk</w:t>
      </w:r>
      <w:proofErr w:type="spellEnd"/>
    </w:p>
    <w:p w14:paraId="6E3784C6" w14:textId="77777777" w:rsidR="00035780" w:rsidRDefault="00035780" w:rsidP="00035780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72C4D5E6" w14:textId="62ED8F0C" w:rsidR="00035780" w:rsidRDefault="00035780" w:rsidP="00035780">
      <w:pPr>
        <w:spacing w:line="360" w:lineRule="auto"/>
        <w:ind w:left="720"/>
      </w:pPr>
      <w:r>
        <w:t xml:space="preserve">WHERE </w:t>
      </w:r>
      <w:proofErr w:type="gramStart"/>
      <w:r>
        <w:t>LEFT(</w:t>
      </w:r>
      <w:proofErr w:type="spellStart"/>
      <w:proofErr w:type="gramEnd"/>
      <w:r>
        <w:t>kode</w:t>
      </w:r>
      <w:proofErr w:type="spellEnd"/>
      <w:r>
        <w:t>, 1) = 'K';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72D25338" w14:textId="77777777" w:rsidR="00821C8B" w:rsidRDefault="00821C8B" w:rsidP="00821C8B">
      <w:pPr>
        <w:spacing w:line="360" w:lineRule="auto"/>
        <w:ind w:left="72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rata_rata</w:t>
      </w:r>
      <w:proofErr w:type="spellEnd"/>
    </w:p>
    <w:p w14:paraId="09CF887A" w14:textId="77777777" w:rsidR="00821C8B" w:rsidRDefault="00821C8B" w:rsidP="00821C8B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4568327C" w14:textId="79B370FB" w:rsidR="00821C8B" w:rsidRDefault="00821C8B" w:rsidP="00821C8B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&gt; 1000000;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02BD066C" w14:textId="77777777" w:rsidR="00821C8B" w:rsidRDefault="00821C8B" w:rsidP="00821C8B">
      <w:pPr>
        <w:spacing w:line="360" w:lineRule="auto"/>
        <w:ind w:left="72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stok_terbanyak</w:t>
      </w:r>
      <w:proofErr w:type="spellEnd"/>
    </w:p>
    <w:p w14:paraId="52AD4A62" w14:textId="28AC07CC" w:rsidR="00821C8B" w:rsidRDefault="00821C8B" w:rsidP="00821C8B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6F2BE7EE" w14:textId="77777777" w:rsidR="00960F6B" w:rsidRDefault="00960F6B" w:rsidP="00960F6B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Jumlah_produk_yang_stok_kurang</w:t>
      </w:r>
      <w:proofErr w:type="spellEnd"/>
    </w:p>
    <w:p w14:paraId="026D9165" w14:textId="77777777" w:rsidR="00960F6B" w:rsidRDefault="00960F6B" w:rsidP="00960F6B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16B524C9" w14:textId="406F93F4" w:rsidR="00960F6B" w:rsidRDefault="00960F6B" w:rsidP="00960F6B">
      <w:pPr>
        <w:spacing w:line="360" w:lineRule="auto"/>
        <w:ind w:left="720"/>
      </w:pPr>
      <w:r>
        <w:t xml:space="preserve">WHERE </w:t>
      </w:r>
      <w:proofErr w:type="spellStart"/>
      <w:r>
        <w:t>stok</w:t>
      </w:r>
      <w:proofErr w:type="spellEnd"/>
      <w:r>
        <w:t xml:space="preserve"> &lt; </w:t>
      </w:r>
      <w:proofErr w:type="spellStart"/>
      <w:r>
        <w:t>min_stok</w:t>
      </w:r>
      <w:proofErr w:type="spellEnd"/>
      <w:r>
        <w:t>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4AB2621" w14:textId="3F44499B" w:rsidR="00960F6B" w:rsidRDefault="00960F6B" w:rsidP="00960F6B">
      <w:pPr>
        <w:spacing w:line="360" w:lineRule="auto"/>
        <w:ind w:firstLine="72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harga_beli</w:t>
      </w:r>
      <w:proofErr w:type="spellEnd"/>
      <w:r>
        <w:t xml:space="preserve"> * </w:t>
      </w:r>
      <w:proofErr w:type="spellStart"/>
      <w:r>
        <w:t>stok</w:t>
      </w:r>
      <w:proofErr w:type="spellEnd"/>
      <w:r>
        <w:t xml:space="preserve">) as </w:t>
      </w:r>
      <w:proofErr w:type="spellStart"/>
      <w:r>
        <w:t>total</w:t>
      </w:r>
      <w:r>
        <w:t>_asset</w:t>
      </w:r>
      <w:proofErr w:type="spellEnd"/>
    </w:p>
    <w:p w14:paraId="0000001D" w14:textId="14E29E2D" w:rsidR="00CE1147" w:rsidRDefault="00960F6B" w:rsidP="00960F6B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654262AE" w14:textId="77777777" w:rsidR="004C632A" w:rsidRDefault="004C632A" w:rsidP="004C632A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>,</w:t>
      </w:r>
    </w:p>
    <w:p w14:paraId="3ED0A519" w14:textId="77777777" w:rsidR="004C632A" w:rsidRDefault="004C632A" w:rsidP="004C632A">
      <w:pPr>
        <w:spacing w:line="360" w:lineRule="auto"/>
        <w:ind w:left="720"/>
      </w:pPr>
      <w:r>
        <w:lastRenderedPageBreak/>
        <w:t xml:space="preserve">  </w:t>
      </w:r>
      <w:r>
        <w:tab/>
        <w:t xml:space="preserve">CASE </w:t>
      </w:r>
    </w:p>
    <w:p w14:paraId="655A7B88" w14:textId="77777777" w:rsidR="004C632A" w:rsidRDefault="004C632A" w:rsidP="004C632A">
      <w:pPr>
        <w:spacing w:line="360" w:lineRule="auto"/>
        <w:ind w:left="720"/>
      </w:pPr>
      <w:r>
        <w:t xml:space="preserve">    WHEN </w:t>
      </w:r>
      <w:proofErr w:type="spellStart"/>
      <w:r>
        <w:t>stok</w:t>
      </w:r>
      <w:proofErr w:type="spellEnd"/>
      <w:r>
        <w:t xml:space="preserve"> &lt;=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'</w:t>
      </w:r>
    </w:p>
    <w:p w14:paraId="5B420D3C" w14:textId="77777777" w:rsidR="004C632A" w:rsidRDefault="004C632A" w:rsidP="004C632A">
      <w:pPr>
        <w:spacing w:line="360" w:lineRule="auto"/>
        <w:ind w:left="720"/>
      </w:pPr>
      <w:r>
        <w:t xml:space="preserve">   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'</w:t>
      </w:r>
    </w:p>
    <w:p w14:paraId="1002A82B" w14:textId="112BA088" w:rsidR="004C632A" w:rsidRDefault="004C632A" w:rsidP="004C632A">
      <w:pPr>
        <w:spacing w:line="360" w:lineRule="auto"/>
        <w:ind w:left="720"/>
      </w:pPr>
      <w:r>
        <w:t xml:space="preserve">  </w:t>
      </w:r>
      <w:r>
        <w:t xml:space="preserve">  </w:t>
      </w:r>
      <w:r>
        <w:t xml:space="preserve">END as </w:t>
      </w:r>
      <w:proofErr w:type="spellStart"/>
      <w:r>
        <w:t>status_stok</w:t>
      </w:r>
      <w:proofErr w:type="spellEnd"/>
    </w:p>
    <w:p w14:paraId="402042A0" w14:textId="7D19899E" w:rsidR="004C632A" w:rsidRDefault="004C632A" w:rsidP="004C632A">
      <w:pPr>
        <w:spacing w:line="360" w:lineRule="auto"/>
        <w:ind w:left="720"/>
      </w:pPr>
      <w:r>
        <w:t xml:space="preserve">    </w:t>
      </w: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6BC187F8" w14:textId="77777777" w:rsidR="008F4732" w:rsidRDefault="008F4732" w:rsidP="008F4732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 xml:space="preserve">, CURDATE()) as </w:t>
      </w:r>
      <w:proofErr w:type="spellStart"/>
      <w:r>
        <w:t>umur</w:t>
      </w:r>
      <w:proofErr w:type="spellEnd"/>
      <w:r>
        <w:t>,</w:t>
      </w:r>
    </w:p>
    <w:p w14:paraId="7A8A1779" w14:textId="77777777" w:rsidR="008F4732" w:rsidRDefault="008F4732" w:rsidP="008F4732">
      <w:pPr>
        <w:spacing w:line="360" w:lineRule="auto"/>
        <w:ind w:left="720"/>
      </w:pPr>
      <w:r>
        <w:t xml:space="preserve">  CASE </w:t>
      </w:r>
    </w:p>
    <w:p w14:paraId="1EB369D5" w14:textId="77777777" w:rsidR="008F4732" w:rsidRDefault="008F4732" w:rsidP="008F4732">
      <w:pPr>
        <w:spacing w:line="360" w:lineRule="auto"/>
        <w:ind w:left="720"/>
      </w:pPr>
      <w:r>
        <w:t xml:space="preserve">    WHEN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>, CURDATE()) &lt; 17 THEN 'Muda'</w:t>
      </w:r>
    </w:p>
    <w:p w14:paraId="63EFC101" w14:textId="77777777" w:rsidR="008F4732" w:rsidRDefault="008F4732" w:rsidP="008F4732">
      <w:pPr>
        <w:spacing w:line="360" w:lineRule="auto"/>
        <w:ind w:left="720"/>
      </w:pPr>
      <w:r>
        <w:t xml:space="preserve">    WHEN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>, CURDATE()) &lt; 55 THEN '</w:t>
      </w:r>
      <w:proofErr w:type="spellStart"/>
      <w:r>
        <w:t>Dewasa</w:t>
      </w:r>
      <w:proofErr w:type="spellEnd"/>
      <w:r>
        <w:t>'</w:t>
      </w:r>
    </w:p>
    <w:p w14:paraId="7FCC3F24" w14:textId="77777777" w:rsidR="008F4732" w:rsidRDefault="008F4732" w:rsidP="008F4732">
      <w:pPr>
        <w:spacing w:line="360" w:lineRule="auto"/>
        <w:ind w:left="720"/>
      </w:pPr>
      <w:r>
        <w:t xml:space="preserve">    ELSE 'Tua'</w:t>
      </w:r>
    </w:p>
    <w:p w14:paraId="599F4AFA" w14:textId="77777777" w:rsidR="008F4732" w:rsidRDefault="008F4732" w:rsidP="008F4732">
      <w:pPr>
        <w:spacing w:line="360" w:lineRule="auto"/>
        <w:ind w:left="720"/>
      </w:pPr>
      <w:r>
        <w:t xml:space="preserve">  END as </w:t>
      </w:r>
      <w:proofErr w:type="spellStart"/>
      <w:r>
        <w:t>kategori_umur</w:t>
      </w:r>
      <w:proofErr w:type="spellEnd"/>
    </w:p>
    <w:p w14:paraId="1B964043" w14:textId="4F0C3F3F" w:rsidR="008F4732" w:rsidRDefault="008F4732" w:rsidP="008F4732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>;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228C03E4" w14:textId="77777777" w:rsidR="008F4732" w:rsidRDefault="008F4732" w:rsidP="008F4732">
      <w:pPr>
        <w:spacing w:line="360" w:lineRule="auto"/>
        <w:ind w:left="720"/>
      </w:pPr>
      <w:r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</w:p>
    <w:p w14:paraId="707E19B7" w14:textId="77777777" w:rsidR="008F4732" w:rsidRDefault="008F4732" w:rsidP="008F4732">
      <w:pPr>
        <w:spacing w:line="360" w:lineRule="auto"/>
        <w:ind w:left="720"/>
      </w:pPr>
      <w:r>
        <w:t>CASE</w:t>
      </w:r>
    </w:p>
    <w:p w14:paraId="30AD8428" w14:textId="77777777" w:rsidR="008F4732" w:rsidRDefault="008F4732" w:rsidP="008F4732">
      <w:pPr>
        <w:spacing w:line="360" w:lineRule="auto"/>
        <w:ind w:left="720"/>
      </w:pPr>
      <w:r>
        <w:t xml:space="preserve">WHEN </w:t>
      </w:r>
      <w:proofErr w:type="spellStart"/>
      <w:r>
        <w:t>kode</w:t>
      </w:r>
      <w:proofErr w:type="spellEnd"/>
      <w:r>
        <w:t xml:space="preserve"> = 'TV01' THEN 'DVD PLAYER'</w:t>
      </w:r>
    </w:p>
    <w:p w14:paraId="0BB3C3FB" w14:textId="77777777" w:rsidR="008F4732" w:rsidRDefault="008F4732" w:rsidP="008F4732">
      <w:pPr>
        <w:spacing w:line="360" w:lineRule="auto"/>
        <w:ind w:left="720"/>
      </w:pPr>
      <w:r>
        <w:t xml:space="preserve">WHEN </w:t>
      </w:r>
      <w:proofErr w:type="spellStart"/>
      <w:r>
        <w:t>kode</w:t>
      </w:r>
      <w:proofErr w:type="spellEnd"/>
      <w:r>
        <w:t xml:space="preserve"> = 'K001' THEN 'RICE COOKCER'</w:t>
      </w:r>
    </w:p>
    <w:p w14:paraId="0A7238AC" w14:textId="77777777" w:rsidR="008F4732" w:rsidRDefault="008F4732" w:rsidP="008F4732">
      <w:pPr>
        <w:spacing w:line="360" w:lineRule="auto"/>
        <w:ind w:left="720"/>
      </w:pPr>
      <w:r>
        <w:t>ELSE 'Tidak Ada'</w:t>
      </w:r>
    </w:p>
    <w:p w14:paraId="5AF4D2B5" w14:textId="77777777" w:rsidR="008F4732" w:rsidRDefault="008F4732" w:rsidP="008F4732">
      <w:pPr>
        <w:spacing w:line="360" w:lineRule="auto"/>
        <w:ind w:left="720"/>
      </w:pPr>
      <w:r>
        <w:t>END as 'Bonus'</w:t>
      </w:r>
    </w:p>
    <w:p w14:paraId="5F1B9632" w14:textId="7D445ABE" w:rsidR="008F4732" w:rsidRDefault="008F4732" w:rsidP="008F4732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502E2CE0" w14:textId="77777777" w:rsidR="008F4732" w:rsidRDefault="008F4732" w:rsidP="008F4732">
      <w:pPr>
        <w:spacing w:line="360" w:lineRule="auto"/>
        <w:ind w:left="720"/>
      </w:pPr>
      <w:r>
        <w:t xml:space="preserve">SELECT </w:t>
      </w:r>
      <w:proofErr w:type="spellStart"/>
      <w:r>
        <w:t>tmp_lahir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</w:p>
    <w:p w14:paraId="167C5ADB" w14:textId="77777777" w:rsidR="008F4732" w:rsidRDefault="008F4732" w:rsidP="008F4732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5990E4C8" w14:textId="3BB62FFE" w:rsidR="008F4732" w:rsidRDefault="008F4732" w:rsidP="008F4732">
      <w:pPr>
        <w:spacing w:line="360" w:lineRule="auto"/>
        <w:ind w:left="720"/>
      </w:pPr>
      <w:r>
        <w:t xml:space="preserve">GROUP BY </w:t>
      </w:r>
      <w:proofErr w:type="spellStart"/>
      <w:r>
        <w:t>tmp_lahir</w:t>
      </w:r>
      <w:proofErr w:type="spellEnd"/>
      <w:r>
        <w:t>;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C57F428" w14:textId="77777777" w:rsidR="00E91E8F" w:rsidRDefault="00E91E8F" w:rsidP="00E91E8F">
      <w:pPr>
        <w:spacing w:line="360" w:lineRule="auto"/>
        <w:ind w:left="720"/>
      </w:pPr>
      <w:r>
        <w:t xml:space="preserve">SELECT </w:t>
      </w:r>
      <w:proofErr w:type="spellStart"/>
      <w:r>
        <w:t>jenis_produk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</w:p>
    <w:p w14:paraId="253E6418" w14:textId="77777777" w:rsidR="00E91E8F" w:rsidRDefault="00E91E8F" w:rsidP="00E91E8F">
      <w:pPr>
        <w:spacing w:line="360" w:lineRule="auto"/>
        <w:ind w:left="720"/>
      </w:pPr>
      <w:r>
        <w:lastRenderedPageBreak/>
        <w:t xml:space="preserve">FROM </w:t>
      </w:r>
      <w:proofErr w:type="spellStart"/>
      <w:r>
        <w:t>produk</w:t>
      </w:r>
      <w:proofErr w:type="spellEnd"/>
    </w:p>
    <w:p w14:paraId="7D638637" w14:textId="6592C415" w:rsidR="008F4732" w:rsidRDefault="00E91E8F" w:rsidP="00E91E8F">
      <w:pPr>
        <w:spacing w:line="360" w:lineRule="auto"/>
        <w:ind w:left="720"/>
      </w:pPr>
      <w:r>
        <w:t xml:space="preserve">GROUP BY </w:t>
      </w:r>
      <w:proofErr w:type="spellStart"/>
      <w:r>
        <w:t>jenis_produk</w:t>
      </w:r>
      <w:proofErr w:type="spellEnd"/>
      <w:r>
        <w:t>;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80B395E" w14:textId="77777777" w:rsidR="00E91E8F" w:rsidRDefault="00E91E8F" w:rsidP="00E91E8F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 xml:space="preserve">, CURDATE()) as </w:t>
      </w:r>
      <w:proofErr w:type="spellStart"/>
      <w:r>
        <w:t>umur</w:t>
      </w:r>
      <w:proofErr w:type="spellEnd"/>
    </w:p>
    <w:p w14:paraId="71A4A177" w14:textId="77777777" w:rsidR="00E91E8F" w:rsidRDefault="00E91E8F" w:rsidP="00E91E8F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</w:p>
    <w:p w14:paraId="618FBE71" w14:textId="53D335A9" w:rsidR="00E91E8F" w:rsidRDefault="00E91E8F" w:rsidP="00E91E8F">
      <w:pPr>
        <w:spacing w:line="360" w:lineRule="auto"/>
        <w:ind w:left="720"/>
      </w:pPr>
      <w:r>
        <w:t xml:space="preserve">WHERE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tgl_lahir</w:t>
      </w:r>
      <w:proofErr w:type="spellEnd"/>
      <w:r>
        <w:t xml:space="preserve">, CURDATE()) &lt; (SELECT AVG(TIMESTAMPDIFF(YEAR, </w:t>
      </w:r>
      <w:proofErr w:type="spellStart"/>
      <w:r>
        <w:t>tgl_lahir</w:t>
      </w:r>
      <w:proofErr w:type="spellEnd"/>
      <w:r>
        <w:t xml:space="preserve">, CURDATE())) FROM </w:t>
      </w:r>
      <w:proofErr w:type="spellStart"/>
      <w:r>
        <w:t>pelanggan</w:t>
      </w:r>
      <w:proofErr w:type="spellEnd"/>
      <w:r>
        <w:t>);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C05A6C4" w14:textId="77777777" w:rsidR="00E91E8F" w:rsidRDefault="00E91E8F" w:rsidP="00E91E8F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</w:p>
    <w:p w14:paraId="2FDB8EB0" w14:textId="77777777" w:rsidR="00E91E8F" w:rsidRDefault="00E91E8F" w:rsidP="00E91E8F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57139843" w14:textId="14FDB58E" w:rsidR="00E91E8F" w:rsidRDefault="00E91E8F" w:rsidP="00E91E8F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3F6833A4" w14:textId="77777777" w:rsidR="00E91E8F" w:rsidRDefault="00E91E8F" w:rsidP="00E91E8F">
      <w:pPr>
        <w:spacing w:line="360" w:lineRule="auto"/>
        <w:ind w:left="720"/>
      </w:pPr>
      <w:r>
        <w:t>SELECT p.*</w:t>
      </w:r>
    </w:p>
    <w:p w14:paraId="1B91ECB4" w14:textId="77777777" w:rsidR="00E91E8F" w:rsidRDefault="00E91E8F" w:rsidP="00E91E8F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14:paraId="48326BDD" w14:textId="77777777" w:rsidR="00E91E8F" w:rsidRDefault="00E91E8F" w:rsidP="00E91E8F">
      <w:pPr>
        <w:spacing w:line="360" w:lineRule="auto"/>
        <w:ind w:left="720"/>
      </w:pPr>
      <w:r>
        <w:t xml:space="preserve">JOIN </w:t>
      </w:r>
      <w:proofErr w:type="spellStart"/>
      <w:r>
        <w:t>kartu</w:t>
      </w:r>
      <w:proofErr w:type="spellEnd"/>
      <w:r>
        <w:t xml:space="preserve"> k ON </w:t>
      </w:r>
      <w:proofErr w:type="spellStart"/>
      <w:proofErr w:type="gramStart"/>
      <w:r>
        <w:t>p.kartu</w:t>
      </w:r>
      <w:proofErr w:type="gramEnd"/>
      <w:r>
        <w:t>_id</w:t>
      </w:r>
      <w:proofErr w:type="spellEnd"/>
      <w:r>
        <w:t>= k.id</w:t>
      </w:r>
    </w:p>
    <w:p w14:paraId="7C08E3A2" w14:textId="5160D926" w:rsidR="00E91E8F" w:rsidRDefault="00E91E8F" w:rsidP="00E91E8F">
      <w:pPr>
        <w:spacing w:line="360" w:lineRule="auto"/>
        <w:ind w:left="720"/>
      </w:pPr>
      <w:r>
        <w:t xml:space="preserve">WHERE </w:t>
      </w:r>
      <w:proofErr w:type="spellStart"/>
      <w:proofErr w:type="gramStart"/>
      <w:r>
        <w:t>k.iuran</w:t>
      </w:r>
      <w:proofErr w:type="spellEnd"/>
      <w:proofErr w:type="gramEnd"/>
      <w:r>
        <w:t xml:space="preserve"> &gt; 90000;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16E40B4B" w14:textId="77777777" w:rsidR="00E91E8F" w:rsidRDefault="00E91E8F" w:rsidP="00E91E8F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harga_jual</w:t>
      </w:r>
      <w:proofErr w:type="spellEnd"/>
    </w:p>
    <w:p w14:paraId="4591F75D" w14:textId="77777777" w:rsidR="00E91E8F" w:rsidRDefault="00E91E8F" w:rsidP="00E91E8F">
      <w:pPr>
        <w:spacing w:line="360" w:lineRule="auto"/>
        <w:ind w:left="720"/>
      </w:pPr>
      <w:r>
        <w:t xml:space="preserve">FROM </w:t>
      </w:r>
      <w:proofErr w:type="spellStart"/>
      <w:r>
        <w:t>produk</w:t>
      </w:r>
      <w:proofErr w:type="spellEnd"/>
    </w:p>
    <w:p w14:paraId="1D053BEA" w14:textId="0BCB90B1" w:rsidR="00E91E8F" w:rsidRDefault="00E91E8F" w:rsidP="00E91E8F">
      <w:pPr>
        <w:spacing w:line="360" w:lineRule="auto"/>
        <w:ind w:left="720"/>
      </w:pPr>
      <w:r>
        <w:t xml:space="preserve">WHERE </w:t>
      </w:r>
      <w:proofErr w:type="spellStart"/>
      <w:r>
        <w:t>harga_jual</w:t>
      </w:r>
      <w:proofErr w:type="spellEnd"/>
      <w:r>
        <w:t xml:space="preserve"> &lt;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F2E067D" w14:textId="77777777" w:rsidR="009C4723" w:rsidRDefault="009C4723" w:rsidP="009C4723">
      <w:pPr>
        <w:spacing w:line="360" w:lineRule="auto"/>
        <w:ind w:left="720"/>
      </w:pPr>
      <w:r>
        <w:t>SELECT p.*</w:t>
      </w:r>
    </w:p>
    <w:p w14:paraId="03BBC055" w14:textId="77777777" w:rsidR="009C4723" w:rsidRDefault="009C4723" w:rsidP="009C4723">
      <w:pPr>
        <w:spacing w:line="360" w:lineRule="auto"/>
        <w:ind w:left="720"/>
      </w:pPr>
      <w:r>
        <w:t xml:space="preserve">FROM </w:t>
      </w:r>
      <w:proofErr w:type="spellStart"/>
      <w:r>
        <w:t>pelanggan</w:t>
      </w:r>
      <w:proofErr w:type="spellEnd"/>
      <w:r>
        <w:t xml:space="preserve"> p</w:t>
      </w:r>
    </w:p>
    <w:p w14:paraId="54CE24F7" w14:textId="77777777" w:rsidR="009C4723" w:rsidRDefault="009C4723" w:rsidP="009C4723">
      <w:pPr>
        <w:spacing w:line="360" w:lineRule="auto"/>
        <w:ind w:left="720"/>
      </w:pPr>
      <w:r>
        <w:t xml:space="preserve">JOIN </w:t>
      </w:r>
      <w:proofErr w:type="spellStart"/>
      <w:r>
        <w:t>kartu</w:t>
      </w:r>
      <w:proofErr w:type="spellEnd"/>
      <w:r>
        <w:t xml:space="preserve"> k ON </w:t>
      </w:r>
      <w:proofErr w:type="spellStart"/>
      <w:proofErr w:type="gramStart"/>
      <w:r>
        <w:t>p.kartu</w:t>
      </w:r>
      <w:proofErr w:type="gramEnd"/>
      <w:r>
        <w:t>_id</w:t>
      </w:r>
      <w:proofErr w:type="spellEnd"/>
      <w:r>
        <w:t>= k.id</w:t>
      </w:r>
    </w:p>
    <w:p w14:paraId="10EEA6EC" w14:textId="036CF864" w:rsidR="009C4723" w:rsidRDefault="009C4723" w:rsidP="009C4723">
      <w:pPr>
        <w:spacing w:line="360" w:lineRule="auto"/>
        <w:ind w:left="720"/>
      </w:pPr>
      <w:r>
        <w:t xml:space="preserve">WHERE </w:t>
      </w:r>
      <w:proofErr w:type="spellStart"/>
      <w:proofErr w:type="gramStart"/>
      <w:r>
        <w:t>k.diskon</w:t>
      </w:r>
      <w:proofErr w:type="spellEnd"/>
      <w:proofErr w:type="gramEnd"/>
      <w:r>
        <w:t xml:space="preserve"> &gt; 3;</w:t>
      </w:r>
    </w:p>
    <w:sectPr w:rsidR="009C47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79BC" w14:textId="77777777" w:rsidR="00422254" w:rsidRDefault="00422254">
      <w:r>
        <w:separator/>
      </w:r>
    </w:p>
  </w:endnote>
  <w:endnote w:type="continuationSeparator" w:id="0">
    <w:p w14:paraId="5B3ABEDE" w14:textId="77777777" w:rsidR="00422254" w:rsidRDefault="0042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CF32" w14:textId="77777777" w:rsidR="00422254" w:rsidRDefault="00422254">
      <w:r>
        <w:separator/>
      </w:r>
    </w:p>
  </w:footnote>
  <w:footnote w:type="continuationSeparator" w:id="0">
    <w:p w14:paraId="4B88A06B" w14:textId="77777777" w:rsidR="00422254" w:rsidRDefault="00422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3894579">
    <w:abstractNumId w:val="3"/>
  </w:num>
  <w:num w:numId="2" w16cid:durableId="1454178776">
    <w:abstractNumId w:val="1"/>
  </w:num>
  <w:num w:numId="3" w16cid:durableId="939875304">
    <w:abstractNumId w:val="2"/>
  </w:num>
  <w:num w:numId="4" w16cid:durableId="35678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35780"/>
    <w:rsid w:val="000D349B"/>
    <w:rsid w:val="00193739"/>
    <w:rsid w:val="00195804"/>
    <w:rsid w:val="001B3EAA"/>
    <w:rsid w:val="001E28C5"/>
    <w:rsid w:val="003871AE"/>
    <w:rsid w:val="00422254"/>
    <w:rsid w:val="00433518"/>
    <w:rsid w:val="004C632A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821C8B"/>
    <w:rsid w:val="008F4732"/>
    <w:rsid w:val="00960F6B"/>
    <w:rsid w:val="009C4723"/>
    <w:rsid w:val="00A611AA"/>
    <w:rsid w:val="00C1133F"/>
    <w:rsid w:val="00C62457"/>
    <w:rsid w:val="00C82524"/>
    <w:rsid w:val="00CE1147"/>
    <w:rsid w:val="00E261BD"/>
    <w:rsid w:val="00E91E8F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vieri maulana</cp:lastModifiedBy>
  <cp:revision>23</cp:revision>
  <dcterms:created xsi:type="dcterms:W3CDTF">2021-03-18T20:15:00Z</dcterms:created>
  <dcterms:modified xsi:type="dcterms:W3CDTF">2023-10-11T10:19:00Z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