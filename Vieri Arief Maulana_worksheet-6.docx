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7A752708" w:rsidR="00953508" w:rsidRDefault="000A677A">
      <w:r>
        <w:t>Nama</w:t>
      </w:r>
      <w:r>
        <w:tab/>
        <w:t>:</w:t>
      </w:r>
      <w:r w:rsidR="00770D35">
        <w:t xml:space="preserve"> Vieri Arief Maulana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4A3D42DE" w14:textId="0EE9310D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  <w:r w:rsidRPr="00746FF0">
        <w:rPr>
          <w:rFonts w:asciiTheme="minorHAnsi" w:eastAsia="Courier New" w:hAnsiTheme="minorHAnsi" w:cstheme="minorHAnsi"/>
          <w:iCs/>
          <w:sz w:val="20"/>
          <w:szCs w:val="20"/>
        </w:rPr>
        <w:t>DELIMITER $$</w:t>
      </w:r>
    </w:p>
    <w:p w14:paraId="2B3B11E5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CREATE FUNCTION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kategori_</w:t>
      </w:r>
      <w:proofErr w:type="gram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>(</w:t>
      </w:r>
      <w:proofErr w:type="spellStart"/>
      <w:proofErr w:type="gramEnd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DOUBLE)</w:t>
      </w:r>
    </w:p>
    <w:p w14:paraId="142A5077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RETURNS </w:t>
      </w:r>
      <w:proofErr w:type="gramStart"/>
      <w:r w:rsidRPr="00746FF0">
        <w:rPr>
          <w:rFonts w:asciiTheme="minorHAnsi" w:eastAsia="Courier New" w:hAnsiTheme="minorHAnsi" w:cstheme="minorHAnsi"/>
          <w:iCs/>
        </w:rPr>
        <w:t>VARCHAR(</w:t>
      </w:r>
      <w:proofErr w:type="gramEnd"/>
      <w:r w:rsidRPr="00746FF0">
        <w:rPr>
          <w:rFonts w:asciiTheme="minorHAnsi" w:eastAsia="Courier New" w:hAnsiTheme="minorHAnsi" w:cstheme="minorHAnsi"/>
          <w:iCs/>
        </w:rPr>
        <w:t>20)</w:t>
      </w:r>
    </w:p>
    <w:p w14:paraId="365DA9A4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>BEGIN</w:t>
      </w:r>
    </w:p>
    <w:p w14:paraId="71438F46" w14:textId="083907B4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DECLARE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kategori_harga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</w:t>
      </w:r>
      <w:proofErr w:type="gramStart"/>
      <w:r w:rsidRPr="00746FF0">
        <w:rPr>
          <w:rFonts w:asciiTheme="minorHAnsi" w:eastAsia="Courier New" w:hAnsiTheme="minorHAnsi" w:cstheme="minorHAnsi"/>
          <w:iCs/>
        </w:rPr>
        <w:t>VARCHAR(</w:t>
      </w:r>
      <w:proofErr w:type="gramEnd"/>
      <w:r w:rsidRPr="00746FF0">
        <w:rPr>
          <w:rFonts w:asciiTheme="minorHAnsi" w:eastAsia="Courier New" w:hAnsiTheme="minorHAnsi" w:cstheme="minorHAnsi"/>
          <w:iCs/>
        </w:rPr>
        <w:t>20);</w:t>
      </w:r>
    </w:p>
    <w:p w14:paraId="47DC6CF6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IF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IS NULL THEN</w:t>
      </w:r>
    </w:p>
    <w:p w14:paraId="6E4CEF02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    SET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kategori_harga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= '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tidak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valid';</w:t>
      </w:r>
    </w:p>
    <w:p w14:paraId="187A112C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ELSEIF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&gt;= 0 AND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&lt;= 500000 THEN</w:t>
      </w:r>
    </w:p>
    <w:p w14:paraId="1DF178C3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    SET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kategori_harga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= '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murah</w:t>
      </w:r>
      <w:proofErr w:type="spellEnd"/>
      <w:r w:rsidRPr="00746FF0">
        <w:rPr>
          <w:rFonts w:asciiTheme="minorHAnsi" w:eastAsia="Courier New" w:hAnsiTheme="minorHAnsi" w:cstheme="minorHAnsi"/>
          <w:iCs/>
        </w:rPr>
        <w:t>';</w:t>
      </w:r>
    </w:p>
    <w:p w14:paraId="53B29805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ELSEIF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&gt; 500000 AND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&lt;= 3000000 THEN</w:t>
      </w:r>
    </w:p>
    <w:p w14:paraId="057EE717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    SET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kategori_harga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= '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sedang</w:t>
      </w:r>
      <w:proofErr w:type="spellEnd"/>
      <w:r w:rsidRPr="00746FF0">
        <w:rPr>
          <w:rFonts w:asciiTheme="minorHAnsi" w:eastAsia="Courier New" w:hAnsiTheme="minorHAnsi" w:cstheme="minorHAnsi"/>
          <w:iCs/>
        </w:rPr>
        <w:t>';</w:t>
      </w:r>
    </w:p>
    <w:p w14:paraId="707406B7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ELSEIF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&gt; 3000000 AND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&lt;= 10000000 THEN</w:t>
      </w:r>
    </w:p>
    <w:p w14:paraId="2E327E83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    SET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kategori_harga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= 'mahal';</w:t>
      </w:r>
    </w:p>
    <w:p w14:paraId="622C2DF2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ELSE</w:t>
      </w:r>
    </w:p>
    <w:p w14:paraId="53EB8C42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    SET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kategori_harga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= 'sangat mahal';</w:t>
      </w:r>
    </w:p>
    <w:p w14:paraId="1050FE08" w14:textId="7A142B11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END IF;</w:t>
      </w:r>
    </w:p>
    <w:p w14:paraId="0E2E3F91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    RETURN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kategori_harga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>;</w:t>
      </w:r>
    </w:p>
    <w:p w14:paraId="5C61A3D4" w14:textId="083BE77C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>END $$</w:t>
      </w:r>
    </w:p>
    <w:p w14:paraId="28D6DD6D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proofErr w:type="gramStart"/>
      <w:r w:rsidRPr="00746FF0">
        <w:rPr>
          <w:rFonts w:asciiTheme="minorHAnsi" w:eastAsia="Courier New" w:hAnsiTheme="minorHAnsi" w:cstheme="minorHAnsi"/>
          <w:iCs/>
        </w:rPr>
        <w:t>DELIMITER ;</w:t>
      </w:r>
      <w:proofErr w:type="gramEnd"/>
    </w:p>
    <w:p w14:paraId="55F9572B" w14:textId="7777777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</w:p>
    <w:p w14:paraId="03BE98C1" w14:textId="5991EBC7" w:rsidR="00746FF0" w:rsidRPr="00746FF0" w:rsidRDefault="00746FF0" w:rsidP="00746FF0">
      <w:pPr>
        <w:spacing w:line="360" w:lineRule="auto"/>
        <w:ind w:left="720"/>
        <w:rPr>
          <w:rFonts w:asciiTheme="minorHAnsi" w:eastAsia="Courier New" w:hAnsiTheme="minorHAnsi" w:cstheme="minorHAnsi"/>
          <w:iCs/>
        </w:rPr>
      </w:pPr>
      <w:r w:rsidRPr="00746FF0">
        <w:rPr>
          <w:rFonts w:asciiTheme="minorHAnsi" w:eastAsia="Courier New" w:hAnsiTheme="minorHAnsi" w:cstheme="minorHAnsi"/>
          <w:iCs/>
        </w:rPr>
        <w:t xml:space="preserve">SELECT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nomor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,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,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kategori_harga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>(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>) AS '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kategori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harga</w:t>
      </w:r>
      <w:proofErr w:type="spellEnd"/>
      <w:r w:rsidRPr="00746FF0">
        <w:rPr>
          <w:rFonts w:asciiTheme="minorHAnsi" w:eastAsia="Courier New" w:hAnsiTheme="minorHAnsi" w:cstheme="minorHAnsi"/>
          <w:iCs/>
        </w:rPr>
        <w:t xml:space="preserve">' FROM </w:t>
      </w:r>
      <w:proofErr w:type="spellStart"/>
      <w:r w:rsidRPr="00746FF0">
        <w:rPr>
          <w:rFonts w:asciiTheme="minorHAnsi" w:eastAsia="Courier New" w:hAnsiTheme="minorHAnsi" w:cstheme="minorHAnsi"/>
          <w:iCs/>
        </w:rPr>
        <w:t>pembelian</w:t>
      </w:r>
      <w:proofErr w:type="spellEnd"/>
      <w:r w:rsidRPr="00746FF0">
        <w:rPr>
          <w:rFonts w:asciiTheme="minorHAnsi" w:eastAsia="Courier New" w:hAnsiTheme="minorHAnsi" w:cstheme="minorHAnsi"/>
          <w:iCs/>
        </w:rPr>
        <w:t>;</w:t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1.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</w:p>
    <w:p w14:paraId="6C7E059F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SELECT * FROM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05CABC5D" w14:textId="374CC728" w:rsidR="0018251D" w:rsidRPr="00746FF0" w:rsidRDefault="0018251D" w:rsidP="00080E16">
      <w:pPr>
        <w:pStyle w:val="NormalWeb"/>
        <w:shd w:val="clear" w:color="auto" w:fill="FFFFFF"/>
        <w:spacing w:after="150"/>
        <w:ind w:firstLine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66C439EE" w14:textId="2BCA11F8" w:rsidR="0018251D" w:rsidRPr="00746FF0" w:rsidRDefault="0018251D" w:rsidP="00080E16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ALTER TABLE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ADD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varchar(</w:t>
      </w:r>
      <w:proofErr w:type="gram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25);</w:t>
      </w:r>
    </w:p>
    <w:p w14:paraId="10EF4BA9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2.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</w:p>
    <w:p w14:paraId="473650F6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DELIMITER $$</w:t>
      </w:r>
    </w:p>
    <w:p w14:paraId="09CCBA8C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 TRIGGER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cek_pembayaran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BEFORE INSERT ON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</w:p>
    <w:p w14:paraId="0E1D43C9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FOR EACH ROW</w:t>
      </w:r>
    </w:p>
    <w:p w14:paraId="13BE2EF8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BEGIN</w:t>
      </w:r>
    </w:p>
    <w:p w14:paraId="021C955F" w14:textId="56A5A1BD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DECLARE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total_bayar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86E8E">
        <w:rPr>
          <w:rFonts w:asciiTheme="minorHAnsi" w:hAnsiTheme="minorHAnsi" w:cstheme="minorHAnsi"/>
          <w:color w:val="000000" w:themeColor="text1"/>
          <w:sz w:val="22"/>
          <w:szCs w:val="22"/>
        </w:rPr>
        <w:t>int</w:t>
      </w: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1D9B169C" w14:textId="5F390BF5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DECLARE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total_pesanan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86E8E">
        <w:rPr>
          <w:rFonts w:asciiTheme="minorHAnsi" w:hAnsiTheme="minorHAnsi" w:cstheme="minorHAnsi"/>
          <w:color w:val="000000" w:themeColor="text1"/>
          <w:sz w:val="22"/>
          <w:szCs w:val="22"/>
        </w:rPr>
        <w:t>int</w:t>
      </w: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61BF21E2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SELECT </w:t>
      </w:r>
      <w:proofErr w:type="gram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SUM(</w:t>
      </w:r>
      <w:proofErr w:type="spellStart"/>
      <w:proofErr w:type="gram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jumlah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INTO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total_bayar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pesanan_id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NEW.pesanan_id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66CF300B" w14:textId="022033C9" w:rsidR="0018251D" w:rsidRPr="00746FF0" w:rsidRDefault="0018251D" w:rsidP="00080E16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SELECT total INTO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total_pesanan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WHERE id =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NEW.pesanan_id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14:paraId="35730D82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4. Jika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</w:p>
    <w:p w14:paraId="19DA0334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total_bayar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+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NEW.jumlah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&gt;=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total_pesanan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THEN</w:t>
      </w:r>
    </w:p>
    <w:p w14:paraId="5BB9A699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SET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NEW.status_pembayaran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'Lunas';</w:t>
      </w:r>
    </w:p>
    <w:p w14:paraId="7C392B12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END IF;</w:t>
      </w:r>
    </w:p>
    <w:p w14:paraId="38365C88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END $$</w:t>
      </w:r>
    </w:p>
    <w:p w14:paraId="4D34712E" w14:textId="4B63E35F" w:rsidR="0018251D" w:rsidRPr="00746FF0" w:rsidRDefault="0018251D" w:rsidP="00080E16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DELIMITER ;</w:t>
      </w:r>
      <w:proofErr w:type="gramEnd"/>
    </w:p>
    <w:p w14:paraId="6FE6CB66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//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Menambahkan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 pada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tabel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</w:p>
    <w:p w14:paraId="0415F228" w14:textId="42FC36B3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INSERT INTO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nokuitansi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tanggal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jumlah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ke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pesanan_id</w:t>
      </w:r>
      <w:proofErr w:type="spellEnd"/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58F7A3CC" w14:textId="77777777" w:rsidR="0018251D" w:rsidRPr="00746FF0" w:rsidRDefault="0018251D" w:rsidP="0018251D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6FF0">
        <w:rPr>
          <w:rFonts w:asciiTheme="minorHAnsi" w:hAnsiTheme="minorHAnsi" w:cstheme="minorHAnsi"/>
          <w:color w:val="000000" w:themeColor="text1"/>
          <w:sz w:val="22"/>
          <w:szCs w:val="22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9C6EB6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57275A79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DELIMITER $$</w:t>
      </w:r>
    </w:p>
    <w:p w14:paraId="1BC6ADB9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0035CE9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CREATE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PROCEDURE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kurangi_</w:t>
      </w:r>
      <w:proofErr w:type="gram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stok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</w:p>
    <w:p w14:paraId="0C103429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produk_id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64ADB061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qty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</w:p>
    <w:p w14:paraId="76546EDF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</w:t>
      </w:r>
    </w:p>
    <w:p w14:paraId="202E67F6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BEGIN</w:t>
      </w:r>
    </w:p>
    <w:p w14:paraId="2F570117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DECLARE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stok_produk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37D19617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SELECT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stok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INTO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stok_produk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FROM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produk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WHERE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id </w:t>
      </w:r>
      <w:r w:rsidRPr="002D140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produk_id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7E77B5CF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UPDATE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produk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SET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stok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stok_produk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-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qty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WHERE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id </w:t>
      </w:r>
      <w:r w:rsidRPr="002D140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produk_id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5186D503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END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$$</w:t>
      </w:r>
    </w:p>
    <w:p w14:paraId="3CA6B606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2A1C72A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DELIMITER ;</w:t>
      </w:r>
      <w:proofErr w:type="gramEnd"/>
    </w:p>
    <w:p w14:paraId="73627EEE" w14:textId="77777777" w:rsidR="002D1402" w:rsidRPr="002D1402" w:rsidRDefault="002D1402" w:rsidP="002D1402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10A2AD0" w14:textId="77777777" w:rsidR="009C6EB6" w:rsidRDefault="009C6EB6" w:rsidP="009C6EB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417EEBAE" w14:textId="77777777" w:rsidR="00E815A5" w:rsidRDefault="00E815A5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42249DB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DELIMITER $$</w:t>
      </w:r>
    </w:p>
    <w:p w14:paraId="52781460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CREATE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TRIGGER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triger_kurangi_stok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BEFORE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INSERT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ON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pesanan_items</w:t>
      </w:r>
      <w:proofErr w:type="spellEnd"/>
    </w:p>
    <w:p w14:paraId="63B27B18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FOR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EACH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ROW</w:t>
      </w:r>
    </w:p>
    <w:p w14:paraId="512927DA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BEGIN</w:t>
      </w:r>
    </w:p>
    <w:p w14:paraId="32EAB1C2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DECLARE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produk_id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70B237F7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DECLARE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qty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0019EC6E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D8FE870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SET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produk_id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NEW.produk_id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14D4FE89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SET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qty </w:t>
      </w:r>
      <w:r w:rsidRPr="002D1402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NEW.qty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4A3599F9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560B4E3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CALL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kurangi_</w:t>
      </w:r>
      <w:proofErr w:type="gram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stok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produk_id</w:t>
      </w:r>
      <w:proofErr w:type="spellEnd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qty);</w:t>
      </w:r>
    </w:p>
    <w:p w14:paraId="6A080A41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END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$$</w:t>
      </w:r>
    </w:p>
    <w:p w14:paraId="517E5CBE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gramStart"/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DELIMITER ;</w:t>
      </w:r>
      <w:proofErr w:type="gramEnd"/>
    </w:p>
    <w:p w14:paraId="77B8CBE6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07731F75" w14:textId="77777777" w:rsidR="002D1402" w:rsidRPr="002D1402" w:rsidRDefault="002D1402" w:rsidP="002D14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lastRenderedPageBreak/>
        <w:t>INSERT INTO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proofErr w:type="spellStart"/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pesanan_items</w:t>
      </w:r>
      <w:proofErr w:type="spellEnd"/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`id`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proofErr w:type="spellStart"/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produk_id</w:t>
      </w:r>
      <w:proofErr w:type="spellEnd"/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proofErr w:type="spellStart"/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pesanan_id</w:t>
      </w:r>
      <w:proofErr w:type="spellEnd"/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`qty`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proofErr w:type="spellStart"/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harga</w:t>
      </w:r>
      <w:proofErr w:type="spellEnd"/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`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) 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VALUES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r w:rsidRPr="002D1402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NULL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'7'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'2'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'3'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2D1402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'7500'</w:t>
      </w:r>
      <w:r w:rsidRPr="002D1402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42EA0407" w14:textId="0C514074" w:rsidR="0035215C" w:rsidRPr="0035215C" w:rsidRDefault="0035215C" w:rsidP="002D1402">
      <w:pPr>
        <w:spacing w:line="360" w:lineRule="auto"/>
        <w:ind w:left="720"/>
        <w:rPr>
          <w:rFonts w:asciiTheme="minorHAnsi" w:eastAsia="Courier New" w:hAnsiTheme="minorHAnsi" w:cstheme="minorHAnsi"/>
          <w:iCs/>
          <w:sz w:val="20"/>
          <w:szCs w:val="20"/>
        </w:rPr>
      </w:pPr>
    </w:p>
    <w:sectPr w:rsidR="0035215C" w:rsidRPr="003521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EC23" w14:textId="77777777" w:rsidR="00E60953" w:rsidRDefault="00E60953">
      <w:r>
        <w:separator/>
      </w:r>
    </w:p>
  </w:endnote>
  <w:endnote w:type="continuationSeparator" w:id="0">
    <w:p w14:paraId="76025F87" w14:textId="77777777" w:rsidR="00E60953" w:rsidRDefault="00E6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40DC0" w14:textId="77777777" w:rsidR="00E60953" w:rsidRDefault="00E60953">
      <w:r>
        <w:separator/>
      </w:r>
    </w:p>
  </w:footnote>
  <w:footnote w:type="continuationSeparator" w:id="0">
    <w:p w14:paraId="29F401DD" w14:textId="77777777" w:rsidR="00E60953" w:rsidRDefault="00E60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746301257">
    <w:abstractNumId w:val="0"/>
  </w:num>
  <w:num w:numId="2" w16cid:durableId="424111895">
    <w:abstractNumId w:val="1"/>
  </w:num>
  <w:num w:numId="3" w16cid:durableId="873621178">
    <w:abstractNumId w:val="2"/>
  </w:num>
  <w:num w:numId="4" w16cid:durableId="1777672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86E8E"/>
    <w:rsid w:val="000A3034"/>
    <w:rsid w:val="000A677A"/>
    <w:rsid w:val="000B023B"/>
    <w:rsid w:val="0018251D"/>
    <w:rsid w:val="0025250A"/>
    <w:rsid w:val="0025410E"/>
    <w:rsid w:val="002B58E2"/>
    <w:rsid w:val="002D1402"/>
    <w:rsid w:val="0035215C"/>
    <w:rsid w:val="003555A7"/>
    <w:rsid w:val="00374C19"/>
    <w:rsid w:val="003C5999"/>
    <w:rsid w:val="00436DD0"/>
    <w:rsid w:val="00437F6D"/>
    <w:rsid w:val="00493F90"/>
    <w:rsid w:val="00746FF0"/>
    <w:rsid w:val="00763BA3"/>
    <w:rsid w:val="00770D35"/>
    <w:rsid w:val="00894B6F"/>
    <w:rsid w:val="00953508"/>
    <w:rsid w:val="009A548C"/>
    <w:rsid w:val="009A69A1"/>
    <w:rsid w:val="009C6EB6"/>
    <w:rsid w:val="00A746E8"/>
    <w:rsid w:val="00AA6418"/>
    <w:rsid w:val="00AB08D0"/>
    <w:rsid w:val="00AF0AF6"/>
    <w:rsid w:val="00B55605"/>
    <w:rsid w:val="00C00D90"/>
    <w:rsid w:val="00C130CE"/>
    <w:rsid w:val="00C7175A"/>
    <w:rsid w:val="00C93D1F"/>
    <w:rsid w:val="00CF04E0"/>
    <w:rsid w:val="00CF0A38"/>
    <w:rsid w:val="00D64909"/>
    <w:rsid w:val="00DF793B"/>
    <w:rsid w:val="00E03D5B"/>
    <w:rsid w:val="00E30BE4"/>
    <w:rsid w:val="00E5366D"/>
    <w:rsid w:val="00E60953"/>
    <w:rsid w:val="00E71D50"/>
    <w:rsid w:val="00E815A5"/>
    <w:rsid w:val="00ED7CE8"/>
    <w:rsid w:val="00EE1D6E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vieri maulana</cp:lastModifiedBy>
  <cp:revision>24</cp:revision>
  <dcterms:created xsi:type="dcterms:W3CDTF">2023-10-17T07:58:00Z</dcterms:created>
  <dcterms:modified xsi:type="dcterms:W3CDTF">2023-10-18T15:10:00Z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