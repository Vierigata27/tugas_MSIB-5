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D0CC" w14:textId="77777777" w:rsidR="00E5009E" w:rsidRPr="004536FF" w:rsidRDefault="00EB39A7" w:rsidP="009831AC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4536FF">
        <w:rPr>
          <w:rFonts w:ascii="Courier New" w:hAnsi="Courier New" w:cs="Courier New"/>
          <w:sz w:val="24"/>
          <w:szCs w:val="24"/>
        </w:rPr>
        <w:t>Pengantar</w:t>
      </w:r>
      <w:proofErr w:type="spellEnd"/>
      <w:r w:rsidRPr="004536FF">
        <w:rPr>
          <w:rFonts w:ascii="Courier New" w:hAnsi="Courier New" w:cs="Courier New"/>
          <w:sz w:val="24"/>
          <w:szCs w:val="24"/>
        </w:rPr>
        <w:t xml:space="preserve"> SQL</w:t>
      </w:r>
    </w:p>
    <w:p w14:paraId="7128EFA8" w14:textId="77777777" w:rsidR="00E5009E" w:rsidRPr="004536FF" w:rsidRDefault="00EB39A7" w:rsidP="009831AC">
      <w:pPr>
        <w:jc w:val="center"/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sz w:val="24"/>
          <w:szCs w:val="24"/>
        </w:rPr>
        <w:t>Worksheet 1</w:t>
      </w:r>
    </w:p>
    <w:p w14:paraId="4A7F0029" w14:textId="77777777" w:rsidR="00E5009E" w:rsidRPr="004536FF" w:rsidRDefault="00E5009E" w:rsidP="009831AC">
      <w:pPr>
        <w:jc w:val="center"/>
        <w:rPr>
          <w:rFonts w:ascii="Courier New" w:hAnsi="Courier New" w:cs="Courier New"/>
          <w:sz w:val="24"/>
          <w:szCs w:val="24"/>
        </w:rPr>
      </w:pPr>
    </w:p>
    <w:p w14:paraId="0535EFC0" w14:textId="14B92437" w:rsidR="00E5009E" w:rsidRPr="004536FF" w:rsidRDefault="00EB39A7" w:rsidP="009831AC">
      <w:pPr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sz w:val="24"/>
          <w:szCs w:val="24"/>
        </w:rPr>
        <w:t xml:space="preserve">NIM </w:t>
      </w:r>
      <w:r w:rsidRPr="004536FF">
        <w:rPr>
          <w:rFonts w:ascii="Courier New" w:hAnsi="Courier New" w:cs="Courier New"/>
          <w:sz w:val="24"/>
          <w:szCs w:val="24"/>
        </w:rPr>
        <w:tab/>
      </w:r>
      <w:r w:rsidR="00C967D1">
        <w:rPr>
          <w:rFonts w:ascii="Courier New" w:hAnsi="Courier New" w:cs="Courier New"/>
          <w:sz w:val="24"/>
          <w:szCs w:val="24"/>
        </w:rPr>
        <w:tab/>
      </w:r>
      <w:r w:rsidRPr="004536FF">
        <w:rPr>
          <w:rFonts w:ascii="Courier New" w:hAnsi="Courier New" w:cs="Courier New"/>
          <w:sz w:val="24"/>
          <w:szCs w:val="24"/>
        </w:rPr>
        <w:t xml:space="preserve">: </w:t>
      </w:r>
      <w:r w:rsidR="00754BE8">
        <w:rPr>
          <w:rFonts w:ascii="Courier New" w:hAnsi="Courier New" w:cs="Courier New"/>
          <w:sz w:val="24"/>
          <w:szCs w:val="24"/>
        </w:rPr>
        <w:t>21081010140</w:t>
      </w:r>
    </w:p>
    <w:p w14:paraId="013B5DD7" w14:textId="7F5B83C9" w:rsidR="00E5009E" w:rsidRPr="004536FF" w:rsidRDefault="00EB39A7" w:rsidP="009831AC">
      <w:pPr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sz w:val="24"/>
          <w:szCs w:val="24"/>
        </w:rPr>
        <w:t>Nama</w:t>
      </w:r>
      <w:r w:rsidRPr="004536FF">
        <w:rPr>
          <w:rFonts w:ascii="Courier New" w:hAnsi="Courier New" w:cs="Courier New"/>
          <w:sz w:val="24"/>
          <w:szCs w:val="24"/>
        </w:rPr>
        <w:tab/>
      </w:r>
      <w:r w:rsidR="00C967D1">
        <w:rPr>
          <w:rFonts w:ascii="Courier New" w:hAnsi="Courier New" w:cs="Courier New"/>
          <w:sz w:val="24"/>
          <w:szCs w:val="24"/>
        </w:rPr>
        <w:tab/>
      </w:r>
      <w:r w:rsidRPr="004536FF">
        <w:rPr>
          <w:rFonts w:ascii="Courier New" w:hAnsi="Courier New" w:cs="Courier New"/>
          <w:sz w:val="24"/>
          <w:szCs w:val="24"/>
        </w:rPr>
        <w:t>:</w:t>
      </w:r>
      <w:r w:rsidR="00E13BA5" w:rsidRPr="004536FF">
        <w:rPr>
          <w:rFonts w:ascii="Courier New" w:hAnsi="Courier New" w:cs="Courier New"/>
          <w:sz w:val="24"/>
          <w:szCs w:val="24"/>
        </w:rPr>
        <w:t xml:space="preserve"> </w:t>
      </w:r>
      <w:r w:rsidR="00754BE8">
        <w:rPr>
          <w:rFonts w:ascii="Courier New" w:hAnsi="Courier New" w:cs="Courier New"/>
          <w:sz w:val="24"/>
          <w:szCs w:val="24"/>
        </w:rPr>
        <w:t>Vieri Arief Maulana</w:t>
      </w:r>
    </w:p>
    <w:p w14:paraId="5D8BA059" w14:textId="45602475" w:rsidR="00E5009E" w:rsidRPr="004536FF" w:rsidRDefault="00EB39A7" w:rsidP="009831AC">
      <w:pPr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sz w:val="24"/>
          <w:szCs w:val="24"/>
        </w:rPr>
        <w:t>Kelas</w:t>
      </w:r>
      <w:r w:rsidRPr="004536FF">
        <w:rPr>
          <w:rFonts w:ascii="Courier New" w:hAnsi="Courier New" w:cs="Courier New"/>
          <w:sz w:val="24"/>
          <w:szCs w:val="24"/>
        </w:rPr>
        <w:tab/>
        <w:t xml:space="preserve">: </w:t>
      </w:r>
      <w:r w:rsidR="00754BE8">
        <w:rPr>
          <w:rFonts w:ascii="Courier New" w:hAnsi="Courier New" w:cs="Courier New"/>
          <w:sz w:val="24"/>
          <w:szCs w:val="24"/>
        </w:rPr>
        <w:t>FDW 1</w:t>
      </w:r>
    </w:p>
    <w:p w14:paraId="50936CB8" w14:textId="77777777" w:rsidR="00E5009E" w:rsidRPr="004536FF" w:rsidRDefault="00E5009E" w:rsidP="009831AC">
      <w:pPr>
        <w:rPr>
          <w:rFonts w:ascii="Courier New" w:hAnsi="Courier New" w:cs="Courier New"/>
          <w:sz w:val="24"/>
          <w:szCs w:val="24"/>
        </w:rPr>
      </w:pPr>
    </w:p>
    <w:p w14:paraId="42BEB3D9" w14:textId="77777777" w:rsidR="00E5009E" w:rsidRPr="004536FF" w:rsidRDefault="00EB39A7" w:rsidP="009831AC">
      <w:pPr>
        <w:pBdr>
          <w:bottom w:val="single" w:sz="4" w:space="1" w:color="000000"/>
        </w:pBdr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sz w:val="24"/>
          <w:szCs w:val="24"/>
        </w:rPr>
        <w:t>SOAL</w:t>
      </w:r>
    </w:p>
    <w:p w14:paraId="29065FFA" w14:textId="77777777" w:rsidR="00E5009E" w:rsidRPr="004536FF" w:rsidRDefault="00E5009E" w:rsidP="009831AC">
      <w:pPr>
        <w:rPr>
          <w:rFonts w:ascii="Courier New" w:hAnsi="Courier New" w:cs="Courier New"/>
          <w:sz w:val="24"/>
          <w:szCs w:val="24"/>
        </w:rPr>
      </w:pPr>
    </w:p>
    <w:p w14:paraId="749CD2FB" w14:textId="77777777" w:rsidR="00E5009E" w:rsidRPr="004536FF" w:rsidRDefault="00EB39A7" w:rsidP="009831A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4536FF">
        <w:rPr>
          <w:rFonts w:ascii="Courier New" w:hAnsi="Courier New" w:cs="Courier New"/>
          <w:b/>
          <w:sz w:val="24"/>
          <w:szCs w:val="24"/>
        </w:rPr>
        <w:t xml:space="preserve">ERD </w:t>
      </w:r>
      <w:proofErr w:type="spellStart"/>
      <w:r w:rsidRPr="004536FF">
        <w:rPr>
          <w:rFonts w:ascii="Courier New" w:hAnsi="Courier New" w:cs="Courier New"/>
          <w:b/>
          <w:sz w:val="24"/>
          <w:szCs w:val="24"/>
        </w:rPr>
        <w:t>dbpos</w:t>
      </w:r>
      <w:proofErr w:type="spellEnd"/>
    </w:p>
    <w:p w14:paraId="3F56ED3B" w14:textId="77777777" w:rsidR="00E5009E" w:rsidRPr="004536FF" w:rsidRDefault="00E5009E" w:rsidP="009831AC">
      <w:pPr>
        <w:jc w:val="center"/>
        <w:rPr>
          <w:rFonts w:ascii="Courier New" w:hAnsi="Courier New" w:cs="Courier New"/>
          <w:b/>
          <w:sz w:val="24"/>
          <w:szCs w:val="24"/>
        </w:rPr>
      </w:pPr>
    </w:p>
    <w:p w14:paraId="04D7C8A1" w14:textId="77777777" w:rsidR="00E5009E" w:rsidRPr="004536FF" w:rsidRDefault="00EB39A7" w:rsidP="009831AC">
      <w:pPr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noProof/>
          <w:sz w:val="24"/>
          <w:szCs w:val="24"/>
        </w:rPr>
        <w:drawing>
          <wp:inline distT="19050" distB="19050" distL="19050" distR="19050" wp14:anchorId="762E7615" wp14:editId="6F7500C2">
            <wp:extent cx="5943600" cy="3517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873F2" w14:textId="77777777" w:rsidR="00E5009E" w:rsidRPr="004536FF" w:rsidRDefault="00E5009E" w:rsidP="009831AC">
      <w:pPr>
        <w:rPr>
          <w:rFonts w:ascii="Courier New" w:hAnsi="Courier New" w:cs="Courier New"/>
          <w:sz w:val="24"/>
          <w:szCs w:val="24"/>
        </w:rPr>
      </w:pPr>
    </w:p>
    <w:p w14:paraId="41C4F23E" w14:textId="77777777" w:rsidR="00E5009E" w:rsidRPr="001770A8" w:rsidRDefault="00EB39A7" w:rsidP="009831AC">
      <w:pPr>
        <w:rPr>
          <w:rFonts w:ascii="Courier New" w:hAnsi="Courier New" w:cs="Courier New"/>
          <w:sz w:val="20"/>
          <w:szCs w:val="20"/>
        </w:rPr>
      </w:pPr>
      <w:proofErr w:type="spellStart"/>
      <w:r w:rsidRPr="001770A8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ERD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dbpos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buatlah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tabel-tabel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pada ERD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perintah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SQL DDL.</w:t>
      </w:r>
    </w:p>
    <w:p w14:paraId="3B8DFA82" w14:textId="77777777" w:rsidR="00E5009E" w:rsidRPr="001770A8" w:rsidRDefault="00E5009E" w:rsidP="009831AC">
      <w:pPr>
        <w:rPr>
          <w:rFonts w:ascii="Courier New" w:hAnsi="Courier New" w:cs="Courier New"/>
          <w:sz w:val="20"/>
          <w:szCs w:val="20"/>
        </w:rPr>
      </w:pPr>
    </w:p>
    <w:p w14:paraId="50D019BA" w14:textId="77777777" w:rsidR="005723E5" w:rsidRPr="001770A8" w:rsidRDefault="005723E5" w:rsidP="009831AC">
      <w:pPr>
        <w:rPr>
          <w:rFonts w:ascii="Courier New" w:hAnsi="Courier New" w:cs="Courier New"/>
          <w:sz w:val="20"/>
          <w:szCs w:val="20"/>
        </w:rPr>
      </w:pPr>
      <w:r w:rsidRPr="001770A8">
        <w:rPr>
          <w:rFonts w:ascii="Courier New" w:hAnsi="Courier New" w:cs="Courier New"/>
          <w:sz w:val="20"/>
          <w:szCs w:val="20"/>
        </w:rPr>
        <w:t xml:space="preserve">//query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dibawah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database baru</w:t>
      </w:r>
    </w:p>
    <w:p w14:paraId="5A77DFDE" w14:textId="77777777" w:rsidR="005723E5" w:rsidRPr="001770A8" w:rsidRDefault="005723E5" w:rsidP="009831AC">
      <w:pPr>
        <w:rPr>
          <w:rFonts w:ascii="Courier New" w:hAnsi="Courier New" w:cs="Courier New"/>
          <w:b/>
          <w:bCs/>
          <w:sz w:val="20"/>
          <w:szCs w:val="20"/>
        </w:rPr>
      </w:pPr>
      <w:r w:rsidRPr="001770A8">
        <w:rPr>
          <w:rFonts w:ascii="Courier New" w:hAnsi="Courier New" w:cs="Courier New"/>
          <w:b/>
          <w:bCs/>
          <w:sz w:val="20"/>
          <w:szCs w:val="20"/>
        </w:rPr>
        <w:t xml:space="preserve">MariaDB [(none)]&gt; CREATE database </w:t>
      </w:r>
      <w:proofErr w:type="spellStart"/>
      <w:r w:rsidRPr="001770A8">
        <w:rPr>
          <w:rFonts w:ascii="Courier New" w:hAnsi="Courier New" w:cs="Courier New"/>
          <w:b/>
          <w:bCs/>
          <w:sz w:val="20"/>
          <w:szCs w:val="20"/>
        </w:rPr>
        <w:t>dbpos</w:t>
      </w:r>
      <w:proofErr w:type="spellEnd"/>
      <w:r w:rsidRPr="001770A8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43D425AF" w14:textId="77777777" w:rsidR="005723E5" w:rsidRPr="001770A8" w:rsidRDefault="005723E5" w:rsidP="009831AC">
      <w:pPr>
        <w:rPr>
          <w:rFonts w:ascii="Courier New" w:hAnsi="Courier New" w:cs="Courier New"/>
          <w:sz w:val="20"/>
          <w:szCs w:val="20"/>
        </w:rPr>
      </w:pPr>
      <w:r w:rsidRPr="001770A8">
        <w:rPr>
          <w:rFonts w:ascii="Courier New" w:hAnsi="Courier New" w:cs="Courier New"/>
          <w:sz w:val="20"/>
          <w:szCs w:val="20"/>
        </w:rPr>
        <w:t xml:space="preserve">// query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dibawah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ini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dtabase</w:t>
      </w:r>
      <w:proofErr w:type="spellEnd"/>
    </w:p>
    <w:p w14:paraId="3CB682D7" w14:textId="77777777" w:rsidR="005723E5" w:rsidRPr="001770A8" w:rsidRDefault="005723E5" w:rsidP="009831AC">
      <w:pPr>
        <w:rPr>
          <w:rFonts w:ascii="Courier New" w:hAnsi="Courier New" w:cs="Courier New"/>
          <w:b/>
          <w:bCs/>
          <w:sz w:val="20"/>
          <w:szCs w:val="20"/>
        </w:rPr>
      </w:pPr>
      <w:r w:rsidRPr="001770A8">
        <w:rPr>
          <w:rFonts w:ascii="Courier New" w:hAnsi="Courier New" w:cs="Courier New"/>
          <w:b/>
          <w:bCs/>
          <w:sz w:val="20"/>
          <w:szCs w:val="20"/>
        </w:rPr>
        <w:t xml:space="preserve">MariaDB [(none)]&gt; USE </w:t>
      </w:r>
      <w:proofErr w:type="spellStart"/>
      <w:r w:rsidRPr="001770A8">
        <w:rPr>
          <w:rFonts w:ascii="Courier New" w:hAnsi="Courier New" w:cs="Courier New"/>
          <w:b/>
          <w:bCs/>
          <w:sz w:val="20"/>
          <w:szCs w:val="20"/>
        </w:rPr>
        <w:t>dbpos</w:t>
      </w:r>
      <w:proofErr w:type="spellEnd"/>
      <w:r w:rsidRPr="001770A8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40C64AE5" w14:textId="77777777" w:rsidR="00E5009E" w:rsidRPr="001770A8" w:rsidRDefault="00EB39A7" w:rsidP="009831AC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Jawaban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perintah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SQL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nya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dimasukan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disini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,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contoh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>:</w:t>
      </w:r>
    </w:p>
    <w:p w14:paraId="12341666" w14:textId="77777777" w:rsidR="00E5009E" w:rsidRPr="001770A8" w:rsidRDefault="00E5009E" w:rsidP="009831AC">
      <w:pPr>
        <w:rPr>
          <w:rFonts w:ascii="Courier New" w:hAnsi="Courier New" w:cs="Courier New"/>
          <w:i/>
          <w:sz w:val="20"/>
          <w:szCs w:val="20"/>
        </w:rPr>
      </w:pPr>
    </w:p>
    <w:p w14:paraId="734C0D69" w14:textId="77777777" w:rsidR="00E5009E" w:rsidRPr="001770A8" w:rsidRDefault="00EB39A7" w:rsidP="009831AC">
      <w:pPr>
        <w:rPr>
          <w:rFonts w:ascii="Courier New" w:hAnsi="Courier New" w:cs="Courier New"/>
          <w:i/>
          <w:sz w:val="20"/>
          <w:szCs w:val="20"/>
        </w:rPr>
      </w:pPr>
      <w:r w:rsidRPr="001770A8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kartu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(</w:t>
      </w:r>
    </w:p>
    <w:p w14:paraId="47AB647D" w14:textId="77777777" w:rsidR="00E5009E" w:rsidRPr="001770A8" w:rsidRDefault="00EB39A7" w:rsidP="009831AC">
      <w:pPr>
        <w:ind w:left="283"/>
        <w:rPr>
          <w:rFonts w:ascii="Courier New" w:hAnsi="Courier New" w:cs="Courier New"/>
          <w:i/>
          <w:sz w:val="20"/>
          <w:szCs w:val="20"/>
        </w:rPr>
      </w:pPr>
      <w:r w:rsidRPr="001770A8">
        <w:rPr>
          <w:rFonts w:ascii="Courier New" w:hAnsi="Courier New" w:cs="Courier New"/>
          <w:i/>
          <w:sz w:val="20"/>
          <w:szCs w:val="20"/>
        </w:rPr>
        <w:t xml:space="preserve">id integer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auto_increment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primary key,</w:t>
      </w:r>
    </w:p>
    <w:p w14:paraId="153AE641" w14:textId="77777777" w:rsidR="00E5009E" w:rsidRPr="001770A8" w:rsidRDefault="00EB39A7" w:rsidP="009831AC">
      <w:pPr>
        <w:ind w:left="283"/>
        <w:rPr>
          <w:rFonts w:ascii="Courier New" w:hAnsi="Courier New" w:cs="Courier New"/>
          <w:i/>
          <w:sz w:val="20"/>
          <w:szCs w:val="20"/>
        </w:rPr>
      </w:pP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kode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varchar(4) unique,</w:t>
      </w:r>
    </w:p>
    <w:p w14:paraId="0FA01319" w14:textId="77777777" w:rsidR="00E5009E" w:rsidRPr="001770A8" w:rsidRDefault="00EB39A7" w:rsidP="009831AC">
      <w:pPr>
        <w:ind w:left="283"/>
        <w:rPr>
          <w:rFonts w:ascii="Courier New" w:hAnsi="Courier New" w:cs="Courier New"/>
          <w:i/>
          <w:sz w:val="20"/>
          <w:szCs w:val="20"/>
        </w:rPr>
      </w:pP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nama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varchar(30) not null,</w:t>
      </w:r>
    </w:p>
    <w:p w14:paraId="0B096480" w14:textId="77777777" w:rsidR="00E5009E" w:rsidRPr="001770A8" w:rsidRDefault="00EB39A7" w:rsidP="009831AC">
      <w:pPr>
        <w:ind w:left="283"/>
        <w:rPr>
          <w:rFonts w:ascii="Courier New" w:hAnsi="Courier New" w:cs="Courier New"/>
          <w:i/>
          <w:sz w:val="20"/>
          <w:szCs w:val="20"/>
        </w:rPr>
      </w:pP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diskon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double default 0,</w:t>
      </w:r>
    </w:p>
    <w:p w14:paraId="026141BE" w14:textId="77777777" w:rsidR="00E5009E" w:rsidRPr="004536FF" w:rsidRDefault="00EB39A7" w:rsidP="009831AC">
      <w:pPr>
        <w:ind w:left="283"/>
        <w:rPr>
          <w:rFonts w:ascii="Courier New" w:hAnsi="Courier New" w:cs="Courier New"/>
          <w:i/>
          <w:sz w:val="24"/>
          <w:szCs w:val="24"/>
        </w:rPr>
      </w:pPr>
      <w:proofErr w:type="spellStart"/>
      <w:r w:rsidRPr="004536FF">
        <w:rPr>
          <w:rFonts w:ascii="Courier New" w:hAnsi="Courier New" w:cs="Courier New"/>
          <w:i/>
          <w:sz w:val="24"/>
          <w:szCs w:val="24"/>
        </w:rPr>
        <w:t>iuran</w:t>
      </w:r>
      <w:proofErr w:type="spellEnd"/>
      <w:r w:rsidRPr="004536FF">
        <w:rPr>
          <w:rFonts w:ascii="Courier New" w:hAnsi="Courier New" w:cs="Courier New"/>
          <w:i/>
          <w:sz w:val="24"/>
          <w:szCs w:val="24"/>
        </w:rPr>
        <w:t xml:space="preserve"> double default 0</w:t>
      </w:r>
    </w:p>
    <w:p w14:paraId="6823D530" w14:textId="77777777" w:rsidR="00E5009E" w:rsidRPr="004536FF" w:rsidRDefault="00EB39A7" w:rsidP="009831AC">
      <w:pPr>
        <w:rPr>
          <w:rFonts w:ascii="Courier New" w:hAnsi="Courier New" w:cs="Courier New"/>
          <w:i/>
          <w:sz w:val="24"/>
          <w:szCs w:val="24"/>
        </w:rPr>
      </w:pPr>
      <w:r w:rsidRPr="004536FF">
        <w:rPr>
          <w:rFonts w:ascii="Courier New" w:hAnsi="Courier New" w:cs="Courier New"/>
          <w:i/>
          <w:sz w:val="24"/>
          <w:szCs w:val="24"/>
        </w:rPr>
        <w:t>);</w:t>
      </w:r>
    </w:p>
    <w:p w14:paraId="41B67100" w14:textId="77777777" w:rsidR="00E5009E" w:rsidRPr="004536FF" w:rsidRDefault="00E5009E" w:rsidP="009831AC">
      <w:pPr>
        <w:rPr>
          <w:rFonts w:ascii="Courier New" w:hAnsi="Courier New" w:cs="Courier New"/>
          <w:i/>
          <w:sz w:val="24"/>
          <w:szCs w:val="24"/>
        </w:rPr>
      </w:pPr>
    </w:p>
    <w:p w14:paraId="0F19E053" w14:textId="77777777" w:rsidR="00E5009E" w:rsidRPr="001770A8" w:rsidRDefault="001B5579" w:rsidP="009831AC">
      <w:pPr>
        <w:rPr>
          <w:rFonts w:ascii="Courier New" w:hAnsi="Courier New" w:cs="Courier New"/>
          <w:i/>
          <w:sz w:val="24"/>
          <w:szCs w:val="24"/>
        </w:rPr>
      </w:pPr>
      <w:r w:rsidRPr="004536FF">
        <w:rPr>
          <w:rFonts w:ascii="Courier New" w:hAnsi="Courier New" w:cs="Courier New"/>
          <w:i/>
          <w:sz w:val="24"/>
          <w:szCs w:val="24"/>
        </w:rPr>
        <w:br w:type="page"/>
      </w:r>
      <w:r w:rsidRPr="004536FF">
        <w:rPr>
          <w:rFonts w:ascii="Courier New" w:hAnsi="Courier New" w:cs="Courier New"/>
          <w:iCs/>
          <w:sz w:val="24"/>
          <w:szCs w:val="24"/>
        </w:rPr>
        <w:lastRenderedPageBreak/>
        <w:t xml:space="preserve">Langkah – Langkah </w:t>
      </w: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Praktikum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 xml:space="preserve"> </w:t>
      </w: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pertemuan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 xml:space="preserve"> ke</w:t>
      </w:r>
      <w:r w:rsidR="00834AC3">
        <w:rPr>
          <w:rFonts w:ascii="Courier New" w:hAnsi="Courier New" w:cs="Courier New"/>
          <w:iCs/>
          <w:sz w:val="24"/>
          <w:szCs w:val="24"/>
        </w:rPr>
        <w:t>-</w:t>
      </w:r>
      <w:r w:rsidRPr="004536FF">
        <w:rPr>
          <w:rFonts w:ascii="Courier New" w:hAnsi="Courier New" w:cs="Courier New"/>
          <w:iCs/>
          <w:sz w:val="24"/>
          <w:szCs w:val="24"/>
        </w:rPr>
        <w:t xml:space="preserve">5 </w:t>
      </w: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minggu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 xml:space="preserve"> ke-6</w:t>
      </w:r>
      <w:r w:rsidR="0025652A">
        <w:rPr>
          <w:rFonts w:ascii="Courier New" w:hAnsi="Courier New" w:cs="Courier New"/>
          <w:iCs/>
          <w:sz w:val="24"/>
          <w:szCs w:val="24"/>
        </w:rPr>
        <w:t xml:space="preserve"> </w:t>
      </w:r>
      <w:proofErr w:type="spellStart"/>
      <w:r w:rsidR="0025652A">
        <w:rPr>
          <w:rFonts w:ascii="Courier New" w:hAnsi="Courier New" w:cs="Courier New"/>
          <w:iCs/>
          <w:sz w:val="24"/>
          <w:szCs w:val="24"/>
        </w:rPr>
        <w:t>Perkuliahan</w:t>
      </w:r>
      <w:proofErr w:type="spellEnd"/>
    </w:p>
    <w:p w14:paraId="6EBF8307" w14:textId="77777777" w:rsidR="001B5579" w:rsidRPr="004536FF" w:rsidRDefault="001B5579" w:rsidP="009831AC">
      <w:pPr>
        <w:rPr>
          <w:rFonts w:ascii="Courier New" w:hAnsi="Courier New" w:cs="Courier New"/>
          <w:iCs/>
          <w:sz w:val="24"/>
          <w:szCs w:val="24"/>
        </w:rPr>
      </w:pP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Membuat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 xml:space="preserve"> Database dan table yang </w:t>
      </w: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berelasi</w:t>
      </w:r>
      <w:proofErr w:type="spellEnd"/>
    </w:p>
    <w:p w14:paraId="44128A32" w14:textId="77777777" w:rsidR="001B5579" w:rsidRPr="009A3650" w:rsidRDefault="001B5579" w:rsidP="009831A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Buat database </w:t>
      </w:r>
    </w:p>
    <w:p w14:paraId="164C7450" w14:textId="77777777" w:rsidR="001B5579" w:rsidRDefault="001B5579" w:rsidP="009831AC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536FF">
        <w:rPr>
          <w:rFonts w:ascii="Courier New" w:hAnsi="Courier New" w:cs="Courier New"/>
          <w:iCs/>
          <w:sz w:val="24"/>
          <w:szCs w:val="24"/>
        </w:rPr>
        <w:t xml:space="preserve">MariaDB [(none)]&gt; create database </w:t>
      </w: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db</w:t>
      </w:r>
      <w:r w:rsidR="00821AE0" w:rsidRPr="004536FF">
        <w:rPr>
          <w:rFonts w:ascii="Courier New" w:hAnsi="Courier New" w:cs="Courier New"/>
          <w:iCs/>
          <w:sz w:val="24"/>
          <w:szCs w:val="24"/>
        </w:rPr>
        <w:t>pos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>;</w:t>
      </w:r>
    </w:p>
    <w:p w14:paraId="0E16D3DE" w14:textId="77777777" w:rsidR="002537C7" w:rsidRPr="004536FF" w:rsidRDefault="002537C7" w:rsidP="009831AC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1CCAA4F9" w14:textId="77777777" w:rsidR="00821AE0" w:rsidRPr="009A3650" w:rsidRDefault="00821AE0" w:rsidP="00821AE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Gunakan</w:t>
      </w:r>
      <w:proofErr w:type="spellEnd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 Database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dbpos</w:t>
      </w:r>
      <w:proofErr w:type="spellEnd"/>
    </w:p>
    <w:p w14:paraId="25279636" w14:textId="77777777" w:rsidR="004536FF" w:rsidRDefault="004536FF" w:rsidP="004536F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536FF">
        <w:rPr>
          <w:rFonts w:ascii="Courier New" w:hAnsi="Courier New" w:cs="Courier New"/>
          <w:iCs/>
          <w:sz w:val="24"/>
          <w:szCs w:val="24"/>
        </w:rPr>
        <w:t xml:space="preserve">MariaDB [(none)]&gt; use 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>;</w:t>
      </w:r>
    </w:p>
    <w:p w14:paraId="7ABA6078" w14:textId="77777777" w:rsidR="00E0469D" w:rsidRPr="004536FF" w:rsidRDefault="00E0469D" w:rsidP="004536FF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5B13C70A" w14:textId="77777777" w:rsidR="001B5579" w:rsidRPr="009A3650" w:rsidRDefault="001B5579" w:rsidP="009831A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Buat</w:t>
      </w:r>
      <w:proofErr w:type="spellEnd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kartu</w:t>
      </w:r>
      <w:proofErr w:type="spellEnd"/>
    </w:p>
    <w:p w14:paraId="20C7B6C2" w14:textId="77777777" w:rsidR="0040632F" w:rsidRPr="0040632F" w:rsidRDefault="0040632F" w:rsidP="0040632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>MariaDB [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]&gt; create table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kartu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>(</w:t>
      </w:r>
    </w:p>
    <w:p w14:paraId="28BAE813" w14:textId="77777777" w:rsidR="0040632F" w:rsidRPr="0040632F" w:rsidRDefault="0040632F" w:rsidP="0040632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 xml:space="preserve">    -&gt; id int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auto_increment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 primary key,</w:t>
      </w:r>
    </w:p>
    <w:p w14:paraId="2565F234" w14:textId="77777777" w:rsidR="0040632F" w:rsidRPr="0040632F" w:rsidRDefault="0040632F" w:rsidP="0040632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kode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 varchar(6) unique,</w:t>
      </w:r>
    </w:p>
    <w:p w14:paraId="53096B70" w14:textId="77777777" w:rsidR="0040632F" w:rsidRPr="0040632F" w:rsidRDefault="0040632F" w:rsidP="0040632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nama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 varchar(30) not null,</w:t>
      </w:r>
    </w:p>
    <w:p w14:paraId="2B6B8A85" w14:textId="77777777" w:rsidR="0040632F" w:rsidRPr="0040632F" w:rsidRDefault="0040632F" w:rsidP="0040632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diskon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 double,</w:t>
      </w:r>
    </w:p>
    <w:p w14:paraId="57ADDA32" w14:textId="77777777" w:rsidR="0040632F" w:rsidRDefault="0040632F" w:rsidP="00CB7F8A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iuran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 double);</w:t>
      </w:r>
    </w:p>
    <w:p w14:paraId="43988DC0" w14:textId="77777777" w:rsidR="000E553B" w:rsidRPr="00CB7F8A" w:rsidRDefault="000E553B" w:rsidP="00CB7F8A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4E82D391" w14:textId="77777777" w:rsidR="001B5579" w:rsidRPr="009A3650" w:rsidRDefault="000C4417" w:rsidP="009831A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Buat</w:t>
      </w:r>
      <w:proofErr w:type="spellEnd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pelanggan</w:t>
      </w:r>
      <w:proofErr w:type="spellEnd"/>
    </w:p>
    <w:p w14:paraId="0BFB5332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>MariaDB [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]&gt; create table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pelanggan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>(</w:t>
      </w:r>
    </w:p>
    <w:p w14:paraId="43B35FC2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id int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auto_increment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primary key,</w:t>
      </w:r>
    </w:p>
    <w:p w14:paraId="536D70F7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kode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varchar(10) unique,</w:t>
      </w:r>
    </w:p>
    <w:p w14:paraId="28938541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nama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varchar(45),</w:t>
      </w:r>
    </w:p>
    <w:p w14:paraId="3E6BDA11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jk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char(1),</w:t>
      </w:r>
    </w:p>
    <w:p w14:paraId="4A9994A5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tmp_lahir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varchar(30),</w:t>
      </w:r>
    </w:p>
    <w:p w14:paraId="00E848F3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tgl_lahir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date,</w:t>
      </w:r>
    </w:p>
    <w:p w14:paraId="6A433EEF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email varchar(45),</w:t>
      </w:r>
    </w:p>
    <w:p w14:paraId="30D23A8E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kartu_id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int not null references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kartu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>(id));</w:t>
      </w:r>
    </w:p>
    <w:p w14:paraId="0C1D35D3" w14:textId="77777777" w:rsidR="009A3650" w:rsidRPr="004536FF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57A6AA21" w14:textId="77777777" w:rsidR="000C4417" w:rsidRDefault="000C4417" w:rsidP="009831A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Buat</w:t>
      </w:r>
      <w:proofErr w:type="spellEnd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pesanan</w:t>
      </w:r>
      <w:proofErr w:type="spellEnd"/>
    </w:p>
    <w:p w14:paraId="2FD9A2F5" w14:textId="77777777" w:rsidR="00025FE3" w:rsidRPr="00025FE3" w:rsidRDefault="00025FE3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025FE3">
        <w:rPr>
          <w:rFonts w:ascii="Courier New" w:hAnsi="Courier New" w:cs="Courier New"/>
          <w:iCs/>
          <w:sz w:val="24"/>
          <w:szCs w:val="24"/>
        </w:rPr>
        <w:t>MariaDB [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025FE3">
        <w:rPr>
          <w:rFonts w:ascii="Courier New" w:hAnsi="Courier New" w:cs="Courier New"/>
          <w:iCs/>
          <w:sz w:val="24"/>
          <w:szCs w:val="24"/>
        </w:rPr>
        <w:t xml:space="preserve">]&gt; create table </w:t>
      </w:r>
      <w:proofErr w:type="spellStart"/>
      <w:r w:rsidRPr="00025FE3">
        <w:rPr>
          <w:rFonts w:ascii="Courier New" w:hAnsi="Courier New" w:cs="Courier New"/>
          <w:iCs/>
          <w:sz w:val="24"/>
          <w:szCs w:val="24"/>
        </w:rPr>
        <w:t>pesanan</w:t>
      </w:r>
      <w:proofErr w:type="spellEnd"/>
      <w:r w:rsidRPr="00025FE3">
        <w:rPr>
          <w:rFonts w:ascii="Courier New" w:hAnsi="Courier New" w:cs="Courier New"/>
          <w:iCs/>
          <w:sz w:val="24"/>
          <w:szCs w:val="24"/>
        </w:rPr>
        <w:t>(</w:t>
      </w:r>
    </w:p>
    <w:p w14:paraId="4B4D6B38" w14:textId="77777777" w:rsidR="00025FE3" w:rsidRPr="00025FE3" w:rsidRDefault="00025FE3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025FE3">
        <w:rPr>
          <w:rFonts w:ascii="Courier New" w:hAnsi="Courier New" w:cs="Courier New"/>
          <w:iCs/>
          <w:sz w:val="24"/>
          <w:szCs w:val="24"/>
        </w:rPr>
        <w:t xml:space="preserve">    -&gt; id int not null </w:t>
      </w:r>
      <w:proofErr w:type="spellStart"/>
      <w:r w:rsidRPr="00025FE3">
        <w:rPr>
          <w:rFonts w:ascii="Courier New" w:hAnsi="Courier New" w:cs="Courier New"/>
          <w:iCs/>
          <w:sz w:val="24"/>
          <w:szCs w:val="24"/>
        </w:rPr>
        <w:t>auto_increment</w:t>
      </w:r>
      <w:proofErr w:type="spellEnd"/>
      <w:r w:rsidRPr="00025FE3">
        <w:rPr>
          <w:rFonts w:ascii="Courier New" w:hAnsi="Courier New" w:cs="Courier New"/>
          <w:iCs/>
          <w:sz w:val="24"/>
          <w:szCs w:val="24"/>
        </w:rPr>
        <w:t xml:space="preserve"> primary key,</w:t>
      </w:r>
    </w:p>
    <w:p w14:paraId="7417117E" w14:textId="77777777" w:rsidR="00025FE3" w:rsidRPr="00025FE3" w:rsidRDefault="00025FE3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025FE3">
        <w:rPr>
          <w:rFonts w:ascii="Courier New" w:hAnsi="Courier New" w:cs="Courier New"/>
          <w:iCs/>
          <w:sz w:val="24"/>
          <w:szCs w:val="24"/>
        </w:rPr>
        <w:t xml:space="preserve">    -&gt; tanggal date,</w:t>
      </w:r>
    </w:p>
    <w:p w14:paraId="3406F9EC" w14:textId="77777777" w:rsidR="00025FE3" w:rsidRPr="00025FE3" w:rsidRDefault="00025FE3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025FE3">
        <w:rPr>
          <w:rFonts w:ascii="Courier New" w:hAnsi="Courier New" w:cs="Courier New"/>
          <w:iCs/>
          <w:sz w:val="24"/>
          <w:szCs w:val="24"/>
        </w:rPr>
        <w:t xml:space="preserve">    -&gt; total double,</w:t>
      </w:r>
    </w:p>
    <w:p w14:paraId="0AAEA2FC" w14:textId="77777777" w:rsidR="00372E19" w:rsidRDefault="00025FE3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025FE3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025FE3">
        <w:rPr>
          <w:rFonts w:ascii="Courier New" w:hAnsi="Courier New" w:cs="Courier New"/>
          <w:iCs/>
          <w:sz w:val="24"/>
          <w:szCs w:val="24"/>
        </w:rPr>
        <w:t>pelanggan_id</w:t>
      </w:r>
      <w:proofErr w:type="spellEnd"/>
      <w:r w:rsidRPr="00025FE3">
        <w:rPr>
          <w:rFonts w:ascii="Courier New" w:hAnsi="Courier New" w:cs="Courier New"/>
          <w:iCs/>
          <w:sz w:val="24"/>
          <w:szCs w:val="24"/>
        </w:rPr>
        <w:t xml:space="preserve"> int not null references </w:t>
      </w:r>
      <w:proofErr w:type="spellStart"/>
      <w:r w:rsidRPr="00025FE3">
        <w:rPr>
          <w:rFonts w:ascii="Courier New" w:hAnsi="Courier New" w:cs="Courier New"/>
          <w:iCs/>
          <w:sz w:val="24"/>
          <w:szCs w:val="24"/>
        </w:rPr>
        <w:t>pelanggan</w:t>
      </w:r>
      <w:proofErr w:type="spellEnd"/>
      <w:r w:rsidRPr="00025FE3">
        <w:rPr>
          <w:rFonts w:ascii="Courier New" w:hAnsi="Courier New" w:cs="Courier New"/>
          <w:iCs/>
          <w:sz w:val="24"/>
          <w:szCs w:val="24"/>
        </w:rPr>
        <w:t>(id));</w:t>
      </w:r>
    </w:p>
    <w:p w14:paraId="68AF65A0" w14:textId="77777777" w:rsidR="00A4055C" w:rsidRPr="00025FE3" w:rsidRDefault="00A4055C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2BDAA14A" w14:textId="77777777" w:rsidR="000C4417" w:rsidRDefault="000C4417" w:rsidP="009831A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Buat</w:t>
      </w:r>
      <w:proofErr w:type="spellEnd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Pembayaran</w:t>
      </w:r>
      <w:proofErr w:type="spellEnd"/>
    </w:p>
    <w:p w14:paraId="7D6A5884" w14:textId="77777777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>MariaDB [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 xml:space="preserve">]&gt; create table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pembayaran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>(</w:t>
      </w:r>
    </w:p>
    <w:p w14:paraId="73D2A87A" w14:textId="77777777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id int not null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auto_increment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 xml:space="preserve"> primary key,</w:t>
      </w:r>
    </w:p>
    <w:p w14:paraId="73963924" w14:textId="77777777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nokuitansi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 xml:space="preserve"> varchar(10) unique,</w:t>
      </w:r>
    </w:p>
    <w:p w14:paraId="651B1EC6" w14:textId="77777777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tanggal date,</w:t>
      </w:r>
    </w:p>
    <w:p w14:paraId="5C788624" w14:textId="77777777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jumlah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 xml:space="preserve"> double,</w:t>
      </w:r>
    </w:p>
    <w:p w14:paraId="16BF08B8" w14:textId="77777777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ke int,</w:t>
      </w:r>
    </w:p>
    <w:p w14:paraId="39BE3510" w14:textId="77777777" w:rsidR="000A1010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pesanan_id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 xml:space="preserve"> int not null references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pesanan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>(id));</w:t>
      </w:r>
    </w:p>
    <w:p w14:paraId="510685D2" w14:textId="77777777" w:rsidR="009C22BD" w:rsidRDefault="009C22BD" w:rsidP="009C22B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Buat</w:t>
      </w:r>
      <w:proofErr w:type="spellEnd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Jenis_produk</w:t>
      </w:r>
      <w:proofErr w:type="spellEnd"/>
    </w:p>
    <w:p w14:paraId="0248AF6C" w14:textId="77777777" w:rsidR="006A03ED" w:rsidRPr="00AF2370" w:rsidRDefault="006A03ED" w:rsidP="006A03ED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AF2370">
        <w:rPr>
          <w:rFonts w:ascii="Courier New" w:hAnsi="Courier New" w:cs="Courier New"/>
          <w:iCs/>
          <w:sz w:val="24"/>
          <w:szCs w:val="24"/>
        </w:rPr>
        <w:t>MariaDB [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AF2370">
        <w:rPr>
          <w:rFonts w:ascii="Courier New" w:hAnsi="Courier New" w:cs="Courier New"/>
          <w:iCs/>
          <w:sz w:val="24"/>
          <w:szCs w:val="24"/>
        </w:rPr>
        <w:t xml:space="preserve">]&gt; create table </w:t>
      </w:r>
      <w:proofErr w:type="spellStart"/>
      <w:r w:rsidRPr="00AF2370">
        <w:rPr>
          <w:rFonts w:ascii="Courier New" w:hAnsi="Courier New" w:cs="Courier New"/>
          <w:iCs/>
          <w:sz w:val="24"/>
          <w:szCs w:val="24"/>
        </w:rPr>
        <w:t>jenis_produk</w:t>
      </w:r>
      <w:proofErr w:type="spellEnd"/>
      <w:r w:rsidRPr="00AF2370">
        <w:rPr>
          <w:rFonts w:ascii="Courier New" w:hAnsi="Courier New" w:cs="Courier New"/>
          <w:iCs/>
          <w:sz w:val="24"/>
          <w:szCs w:val="24"/>
        </w:rPr>
        <w:t>(</w:t>
      </w:r>
    </w:p>
    <w:p w14:paraId="397E6574" w14:textId="77777777" w:rsidR="006A03ED" w:rsidRPr="00AF2370" w:rsidRDefault="006A03ED" w:rsidP="006A03ED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AF2370">
        <w:rPr>
          <w:rFonts w:ascii="Courier New" w:hAnsi="Courier New" w:cs="Courier New"/>
          <w:iCs/>
          <w:sz w:val="24"/>
          <w:szCs w:val="24"/>
        </w:rPr>
        <w:t xml:space="preserve">    -&gt; id int not null </w:t>
      </w:r>
      <w:proofErr w:type="spellStart"/>
      <w:r w:rsidRPr="00AF2370">
        <w:rPr>
          <w:rFonts w:ascii="Courier New" w:hAnsi="Courier New" w:cs="Courier New"/>
          <w:iCs/>
          <w:sz w:val="24"/>
          <w:szCs w:val="24"/>
        </w:rPr>
        <w:t>auto_increment</w:t>
      </w:r>
      <w:proofErr w:type="spellEnd"/>
      <w:r w:rsidRPr="00AF2370">
        <w:rPr>
          <w:rFonts w:ascii="Courier New" w:hAnsi="Courier New" w:cs="Courier New"/>
          <w:iCs/>
          <w:sz w:val="24"/>
          <w:szCs w:val="24"/>
        </w:rPr>
        <w:t xml:space="preserve"> primary key,</w:t>
      </w:r>
    </w:p>
    <w:p w14:paraId="3E20AB80" w14:textId="18282D38" w:rsidR="006A03ED" w:rsidRPr="006721DA" w:rsidRDefault="006A03ED" w:rsidP="006721DA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AF237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AF2370">
        <w:rPr>
          <w:rFonts w:ascii="Courier New" w:hAnsi="Courier New" w:cs="Courier New"/>
          <w:iCs/>
          <w:sz w:val="24"/>
          <w:szCs w:val="24"/>
        </w:rPr>
        <w:t>nama</w:t>
      </w:r>
      <w:proofErr w:type="spellEnd"/>
      <w:r w:rsidRPr="00AF2370">
        <w:rPr>
          <w:rFonts w:ascii="Courier New" w:hAnsi="Courier New" w:cs="Courier New"/>
          <w:iCs/>
          <w:sz w:val="24"/>
          <w:szCs w:val="24"/>
        </w:rPr>
        <w:t xml:space="preserve"> varchar(45));</w:t>
      </w:r>
    </w:p>
    <w:p w14:paraId="06603475" w14:textId="77777777" w:rsidR="00BC26B2" w:rsidRPr="00BC26B2" w:rsidRDefault="00BC26B2" w:rsidP="00BC26B2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33C90FA5" w14:textId="77777777" w:rsidR="00C17505" w:rsidRDefault="00C17505" w:rsidP="006A03E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Tugas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Mandiri</w:t>
      </w:r>
      <w:proofErr w:type="spellEnd"/>
    </w:p>
    <w:p w14:paraId="436A0E0C" w14:textId="77777777" w:rsidR="00712DC0" w:rsidRPr="00ED5DD7" w:rsidRDefault="00712DC0" w:rsidP="00ED5DD7">
      <w:pPr>
        <w:rPr>
          <w:rFonts w:ascii="Courier New" w:hAnsi="Courier New" w:cs="Courier New"/>
          <w:b/>
          <w:bCs/>
          <w:iCs/>
          <w:sz w:val="24"/>
          <w:szCs w:val="24"/>
        </w:rPr>
      </w:pPr>
    </w:p>
    <w:p w14:paraId="56A9CBC8" w14:textId="77777777" w:rsidR="00712DC0" w:rsidRDefault="00C17505" w:rsidP="00ED5DD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Buat</w:t>
      </w:r>
      <w:proofErr w:type="spellEnd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produk</w:t>
      </w:r>
      <w:proofErr w:type="spellEnd"/>
    </w:p>
    <w:p w14:paraId="59A704E8" w14:textId="67A0FC6A" w:rsidR="00754BE8" w:rsidRDefault="00754BE8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Query : </w:t>
      </w:r>
    </w:p>
    <w:p w14:paraId="26F803A6" w14:textId="77777777" w:rsidR="00754BE8" w:rsidRPr="00754BE8" w:rsidRDefault="00754BE8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create table </w:t>
      </w:r>
      <w:proofErr w:type="spellStart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produk</w:t>
      </w:r>
      <w:proofErr w:type="spellEnd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(</w:t>
      </w:r>
    </w:p>
    <w:p w14:paraId="13B0B44D" w14:textId="77777777" w:rsidR="00754BE8" w:rsidRPr="00754BE8" w:rsidRDefault="00754BE8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   id int(11) not null </w:t>
      </w:r>
      <w:proofErr w:type="spellStart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auto_increment</w:t>
      </w:r>
      <w:proofErr w:type="spellEnd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primary key,</w:t>
      </w:r>
    </w:p>
    <w:p w14:paraId="7D019BE6" w14:textId="77777777" w:rsidR="00754BE8" w:rsidRPr="00754BE8" w:rsidRDefault="00754BE8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kode</w:t>
      </w:r>
      <w:proofErr w:type="spellEnd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varchar(10),</w:t>
      </w:r>
    </w:p>
    <w:p w14:paraId="41C6D405" w14:textId="77777777" w:rsidR="00754BE8" w:rsidRPr="00754BE8" w:rsidRDefault="00754BE8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nama</w:t>
      </w:r>
      <w:proofErr w:type="spellEnd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varchar(10),</w:t>
      </w:r>
    </w:p>
    <w:p w14:paraId="03C09B43" w14:textId="77777777" w:rsidR="00754BE8" w:rsidRPr="00754BE8" w:rsidRDefault="00754BE8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harga_beli</w:t>
      </w:r>
      <w:proofErr w:type="spellEnd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DOUBLE,</w:t>
      </w:r>
    </w:p>
    <w:p w14:paraId="0F110BD8" w14:textId="77777777" w:rsidR="00754BE8" w:rsidRPr="00754BE8" w:rsidRDefault="00754BE8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harga_jual</w:t>
      </w:r>
      <w:proofErr w:type="spellEnd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DOUBLE,</w:t>
      </w:r>
    </w:p>
    <w:p w14:paraId="1C002148" w14:textId="77777777" w:rsidR="00754BE8" w:rsidRPr="00754BE8" w:rsidRDefault="00754BE8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stok</w:t>
      </w:r>
      <w:proofErr w:type="spellEnd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int(11),</w:t>
      </w:r>
    </w:p>
    <w:p w14:paraId="4C098964" w14:textId="77777777" w:rsidR="00754BE8" w:rsidRPr="00754BE8" w:rsidRDefault="00754BE8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min_stok</w:t>
      </w:r>
      <w:proofErr w:type="spellEnd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INT(11),</w:t>
      </w:r>
    </w:p>
    <w:p w14:paraId="24E8B10C" w14:textId="77777777" w:rsidR="00754BE8" w:rsidRPr="00754BE8" w:rsidRDefault="00754BE8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jenis_produk_id</w:t>
      </w:r>
      <w:proofErr w:type="spellEnd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int(11),</w:t>
      </w:r>
    </w:p>
    <w:p w14:paraId="55F3DF00" w14:textId="771ED856" w:rsidR="003C63D3" w:rsidRPr="003C63D3" w:rsidRDefault="00754BE8" w:rsidP="003C63D3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    FOREIGN KEY(</w:t>
      </w:r>
      <w:proofErr w:type="spellStart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jenis_produk_id</w:t>
      </w:r>
      <w:proofErr w:type="spellEnd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 xml:space="preserve">) REFERENCES </w:t>
      </w:r>
      <w:proofErr w:type="spellStart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jenis_produk</w:t>
      </w:r>
      <w:proofErr w:type="spellEnd"/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(id</w:t>
      </w:r>
      <w:r>
        <w:rPr>
          <w:rFonts w:ascii="Courier New" w:hAnsi="Courier New" w:cs="Courier New"/>
          <w:b/>
          <w:bCs/>
          <w:iCs/>
          <w:sz w:val="24"/>
          <w:szCs w:val="24"/>
        </w:rPr>
        <w:t>)</w:t>
      </w:r>
      <w:r w:rsidRPr="00754BE8">
        <w:rPr>
          <w:rFonts w:ascii="Courier New" w:hAnsi="Courier New" w:cs="Courier New"/>
          <w:b/>
          <w:bCs/>
          <w:iCs/>
          <w:sz w:val="24"/>
          <w:szCs w:val="24"/>
        </w:rPr>
        <w:t>);</w:t>
      </w:r>
    </w:p>
    <w:p w14:paraId="42D15742" w14:textId="740D4AE0" w:rsidR="003C63D3" w:rsidRDefault="003C63D3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Hasil </w:t>
      </w: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Screnshot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:</w:t>
      </w:r>
    </w:p>
    <w:p w14:paraId="61A49180" w14:textId="25AD86CB" w:rsidR="003C63D3" w:rsidRDefault="003C63D3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drawing>
          <wp:inline distT="0" distB="0" distL="0" distR="0" wp14:anchorId="0D18F0E4" wp14:editId="10DE17D3">
            <wp:extent cx="1682836" cy="2000353"/>
            <wp:effectExtent l="0" t="0" r="0" b="0"/>
            <wp:docPr id="59386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69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7594" w14:textId="77777777" w:rsidR="003652AD" w:rsidRPr="00754BE8" w:rsidRDefault="003652AD" w:rsidP="00754BE8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</w:p>
    <w:p w14:paraId="4AFBA74D" w14:textId="77777777" w:rsidR="00712DC0" w:rsidRDefault="000C4417" w:rsidP="00ED5DD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Buat</w:t>
      </w:r>
      <w:proofErr w:type="spellEnd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pesanan_items</w:t>
      </w:r>
      <w:proofErr w:type="spellEnd"/>
    </w:p>
    <w:p w14:paraId="6D8FF769" w14:textId="77777777" w:rsidR="003652AD" w:rsidRPr="003652AD" w:rsidRDefault="003652AD" w:rsidP="003652A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create table </w:t>
      </w:r>
      <w:proofErr w:type="spellStart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pesanan_items</w:t>
      </w:r>
      <w:proofErr w:type="spellEnd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(</w:t>
      </w:r>
    </w:p>
    <w:p w14:paraId="47135F25" w14:textId="77777777" w:rsidR="003652AD" w:rsidRPr="003652AD" w:rsidRDefault="003652AD" w:rsidP="003652A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   id int(11) not null </w:t>
      </w:r>
      <w:proofErr w:type="spellStart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auto_increment</w:t>
      </w:r>
      <w:proofErr w:type="spellEnd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primary key,</w:t>
      </w:r>
    </w:p>
    <w:p w14:paraId="4D35ECC7" w14:textId="77777777" w:rsidR="003652AD" w:rsidRPr="003652AD" w:rsidRDefault="003652AD" w:rsidP="003652A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produk_id</w:t>
      </w:r>
      <w:proofErr w:type="spellEnd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int(11),</w:t>
      </w:r>
    </w:p>
    <w:p w14:paraId="28C95C12" w14:textId="77777777" w:rsidR="003652AD" w:rsidRPr="003652AD" w:rsidRDefault="003652AD" w:rsidP="003652A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pesanan_id</w:t>
      </w:r>
      <w:proofErr w:type="spellEnd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int(11),</w:t>
      </w:r>
    </w:p>
    <w:p w14:paraId="4FDDE6D8" w14:textId="77777777" w:rsidR="003652AD" w:rsidRPr="003652AD" w:rsidRDefault="003652AD" w:rsidP="003652A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   qty int(11),</w:t>
      </w:r>
    </w:p>
    <w:p w14:paraId="0EEDD12D" w14:textId="77777777" w:rsidR="003652AD" w:rsidRPr="003652AD" w:rsidRDefault="003652AD" w:rsidP="003652A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harga</w:t>
      </w:r>
      <w:proofErr w:type="spellEnd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DOUBLE,</w:t>
      </w:r>
    </w:p>
    <w:p w14:paraId="547E639E" w14:textId="77777777" w:rsidR="003652AD" w:rsidRPr="003652AD" w:rsidRDefault="003652AD" w:rsidP="003652A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   FOREIGN KEY(</w:t>
      </w:r>
      <w:proofErr w:type="spellStart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produk_id</w:t>
      </w:r>
      <w:proofErr w:type="spellEnd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) REFERENCES </w:t>
      </w:r>
      <w:proofErr w:type="spellStart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produk</w:t>
      </w:r>
      <w:proofErr w:type="spellEnd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(id),</w:t>
      </w:r>
    </w:p>
    <w:p w14:paraId="0FC08E0D" w14:textId="32B87C94" w:rsidR="003652AD" w:rsidRPr="003652AD" w:rsidRDefault="003652AD" w:rsidP="003652A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   FOREIGN KEY(</w:t>
      </w:r>
      <w:proofErr w:type="spellStart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pesanan_id</w:t>
      </w:r>
      <w:proofErr w:type="spellEnd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) REFERENCES </w:t>
      </w:r>
      <w:proofErr w:type="spellStart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pesanan</w:t>
      </w:r>
      <w:proofErr w:type="spellEnd"/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>(id</w:t>
      </w:r>
      <w:r w:rsidR="00296B2C">
        <w:rPr>
          <w:rFonts w:ascii="Courier New" w:hAnsi="Courier New" w:cs="Courier New"/>
          <w:b/>
          <w:bCs/>
          <w:iCs/>
          <w:sz w:val="24"/>
          <w:szCs w:val="24"/>
        </w:rPr>
        <w:t>)</w:t>
      </w:r>
    </w:p>
    <w:p w14:paraId="26089C90" w14:textId="26C8F89E" w:rsidR="003C63D3" w:rsidRPr="003C63D3" w:rsidRDefault="003652AD" w:rsidP="003C63D3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3652AD">
        <w:rPr>
          <w:rFonts w:ascii="Courier New" w:hAnsi="Courier New" w:cs="Courier New"/>
          <w:b/>
          <w:bCs/>
          <w:iCs/>
          <w:sz w:val="24"/>
          <w:szCs w:val="24"/>
        </w:rPr>
        <w:t xml:space="preserve">    );</w:t>
      </w:r>
    </w:p>
    <w:p w14:paraId="7F328C33" w14:textId="77777777" w:rsidR="003C63D3" w:rsidRDefault="003C63D3" w:rsidP="003C63D3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Hasil </w:t>
      </w: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Screnshot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:</w:t>
      </w:r>
    </w:p>
    <w:p w14:paraId="47EA3651" w14:textId="145F3381" w:rsidR="003C63D3" w:rsidRDefault="003C63D3" w:rsidP="003652A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lastRenderedPageBreak/>
        <w:drawing>
          <wp:inline distT="0" distB="0" distL="0" distR="0" wp14:anchorId="2347A00D" wp14:editId="0DD3D171">
            <wp:extent cx="1778091" cy="1301817"/>
            <wp:effectExtent l="0" t="0" r="0" b="0"/>
            <wp:docPr id="63579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96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C4BC" w14:textId="77777777" w:rsidR="003652AD" w:rsidRPr="00ED5DD7" w:rsidRDefault="003652AD" w:rsidP="003652A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</w:p>
    <w:p w14:paraId="334E012D" w14:textId="38E66C7E" w:rsidR="00712DC0" w:rsidRPr="00951D93" w:rsidRDefault="00C814A2" w:rsidP="00951D93">
      <w:pPr>
        <w:pStyle w:val="ListParagraph"/>
        <w:numPr>
          <w:ilvl w:val="0"/>
          <w:numId w:val="1"/>
        </w:numPr>
        <w:rPr>
          <w:rFonts w:ascii="Courier New" w:hAnsi="Courier New" w:cs="Courier New"/>
          <w:iCs/>
          <w:sz w:val="24"/>
          <w:szCs w:val="24"/>
        </w:rPr>
      </w:pPr>
      <w:proofErr w:type="spellStart"/>
      <w:r w:rsidRPr="00951D93">
        <w:rPr>
          <w:rFonts w:ascii="Courier New" w:hAnsi="Courier New" w:cs="Courier New"/>
          <w:b/>
          <w:bCs/>
          <w:iCs/>
          <w:sz w:val="24"/>
          <w:szCs w:val="24"/>
        </w:rPr>
        <w:t>Buat</w:t>
      </w:r>
      <w:proofErr w:type="spellEnd"/>
      <w:r w:rsidRPr="00951D93">
        <w:rPr>
          <w:rFonts w:ascii="Courier New" w:hAnsi="Courier New" w:cs="Courier New"/>
          <w:b/>
          <w:bCs/>
          <w:iCs/>
          <w:sz w:val="24"/>
          <w:szCs w:val="24"/>
        </w:rPr>
        <w:t xml:space="preserve"> table vendor</w:t>
      </w:r>
    </w:p>
    <w:p w14:paraId="58DBCC40" w14:textId="77777777" w:rsidR="008A3208" w:rsidRPr="008A3208" w:rsidRDefault="008A3208" w:rsidP="008A3208">
      <w:pPr>
        <w:ind w:firstLine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>create table vendor(</w:t>
      </w:r>
    </w:p>
    <w:p w14:paraId="0337891F" w14:textId="77777777" w:rsidR="008A3208" w:rsidRPr="008A3208" w:rsidRDefault="008A3208" w:rsidP="008A3208">
      <w:pPr>
        <w:rPr>
          <w:rFonts w:ascii="Courier New" w:hAnsi="Courier New" w:cs="Courier New"/>
          <w:b/>
          <w:bCs/>
          <w:iCs/>
          <w:sz w:val="24"/>
          <w:szCs w:val="24"/>
        </w:rPr>
      </w:pPr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 xml:space="preserve">    id int(11) not null </w:t>
      </w:r>
      <w:proofErr w:type="spellStart"/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>auto_increment</w:t>
      </w:r>
      <w:proofErr w:type="spellEnd"/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 xml:space="preserve"> primary key,</w:t>
      </w:r>
    </w:p>
    <w:p w14:paraId="049423E3" w14:textId="77777777" w:rsidR="008A3208" w:rsidRPr="008A3208" w:rsidRDefault="008A3208" w:rsidP="008A3208">
      <w:pPr>
        <w:rPr>
          <w:rFonts w:ascii="Courier New" w:hAnsi="Courier New" w:cs="Courier New"/>
          <w:b/>
          <w:bCs/>
          <w:iCs/>
          <w:sz w:val="24"/>
          <w:szCs w:val="24"/>
        </w:rPr>
      </w:pPr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>nomor</w:t>
      </w:r>
      <w:proofErr w:type="spellEnd"/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 xml:space="preserve"> VARCHAR(4),</w:t>
      </w:r>
    </w:p>
    <w:p w14:paraId="423162BB" w14:textId="77777777" w:rsidR="008A3208" w:rsidRPr="008A3208" w:rsidRDefault="008A3208" w:rsidP="008A3208">
      <w:pPr>
        <w:rPr>
          <w:rFonts w:ascii="Courier New" w:hAnsi="Courier New" w:cs="Courier New"/>
          <w:b/>
          <w:bCs/>
          <w:iCs/>
          <w:sz w:val="24"/>
          <w:szCs w:val="24"/>
        </w:rPr>
      </w:pPr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>nama</w:t>
      </w:r>
      <w:proofErr w:type="spellEnd"/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 xml:space="preserve"> VARCHAR(40),</w:t>
      </w:r>
    </w:p>
    <w:p w14:paraId="7BA5714B" w14:textId="77777777" w:rsidR="008A3208" w:rsidRPr="008A3208" w:rsidRDefault="008A3208" w:rsidP="008A3208">
      <w:pPr>
        <w:rPr>
          <w:rFonts w:ascii="Courier New" w:hAnsi="Courier New" w:cs="Courier New"/>
          <w:b/>
          <w:bCs/>
          <w:iCs/>
          <w:sz w:val="24"/>
          <w:szCs w:val="24"/>
        </w:rPr>
      </w:pPr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>kota</w:t>
      </w:r>
      <w:proofErr w:type="spellEnd"/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 xml:space="preserve"> VARCHAR(30),</w:t>
      </w:r>
    </w:p>
    <w:p w14:paraId="14F84535" w14:textId="77777777" w:rsidR="008A3208" w:rsidRPr="008A3208" w:rsidRDefault="008A3208" w:rsidP="008A3208">
      <w:pPr>
        <w:rPr>
          <w:rFonts w:ascii="Courier New" w:hAnsi="Courier New" w:cs="Courier New"/>
          <w:b/>
          <w:bCs/>
          <w:iCs/>
          <w:sz w:val="24"/>
          <w:szCs w:val="24"/>
        </w:rPr>
      </w:pPr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>kontak</w:t>
      </w:r>
      <w:proofErr w:type="spellEnd"/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 xml:space="preserve"> VARCHAR(30)</w:t>
      </w:r>
    </w:p>
    <w:p w14:paraId="3D4AC437" w14:textId="78563663" w:rsidR="003C63D3" w:rsidRDefault="008A3208" w:rsidP="008A3208">
      <w:pPr>
        <w:rPr>
          <w:rFonts w:ascii="Courier New" w:hAnsi="Courier New" w:cs="Courier New"/>
          <w:b/>
          <w:bCs/>
          <w:iCs/>
          <w:sz w:val="24"/>
          <w:szCs w:val="24"/>
        </w:rPr>
      </w:pPr>
      <w:r w:rsidRPr="008A3208">
        <w:rPr>
          <w:rFonts w:ascii="Courier New" w:hAnsi="Courier New" w:cs="Courier New"/>
          <w:b/>
          <w:bCs/>
          <w:iCs/>
          <w:sz w:val="24"/>
          <w:szCs w:val="24"/>
        </w:rPr>
        <w:t xml:space="preserve">    );</w:t>
      </w:r>
    </w:p>
    <w:p w14:paraId="51326A65" w14:textId="77777777" w:rsidR="003C63D3" w:rsidRDefault="003C63D3" w:rsidP="003C63D3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Hasil </w:t>
      </w: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Screnshot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:</w:t>
      </w:r>
    </w:p>
    <w:p w14:paraId="458D1A30" w14:textId="55739C6B" w:rsidR="003C63D3" w:rsidRDefault="003C63D3" w:rsidP="008A3208">
      <w:pPr>
        <w:rPr>
          <w:rFonts w:ascii="Courier New" w:hAnsi="Courier New" w:cs="Courier New"/>
          <w:b/>
          <w:bCs/>
          <w:iCs/>
          <w:sz w:val="24"/>
          <w:szCs w:val="24"/>
        </w:rPr>
      </w:pPr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  </w:t>
      </w: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drawing>
          <wp:inline distT="0" distB="0" distL="0" distR="0" wp14:anchorId="78047C01" wp14:editId="5F1623CE">
            <wp:extent cx="1409772" cy="1339919"/>
            <wp:effectExtent l="0" t="0" r="0" b="0"/>
            <wp:docPr id="10992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8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D208" w14:textId="77777777" w:rsidR="003C63D3" w:rsidRPr="008A3208" w:rsidRDefault="003C63D3" w:rsidP="008A3208">
      <w:pPr>
        <w:rPr>
          <w:rFonts w:ascii="Courier New" w:hAnsi="Courier New" w:cs="Courier New"/>
          <w:b/>
          <w:bCs/>
          <w:iCs/>
          <w:sz w:val="24"/>
          <w:szCs w:val="24"/>
        </w:rPr>
      </w:pPr>
    </w:p>
    <w:p w14:paraId="528FEAC5" w14:textId="77777777" w:rsidR="00712DC0" w:rsidRDefault="000C4417" w:rsidP="00ED5DD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Buat</w:t>
      </w:r>
      <w:proofErr w:type="spellEnd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Pembelian</w:t>
      </w:r>
      <w:proofErr w:type="spellEnd"/>
    </w:p>
    <w:p w14:paraId="312B1339" w14:textId="77777777" w:rsidR="006721DA" w:rsidRPr="006721DA" w:rsidRDefault="006721DA" w:rsidP="006721DA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create table </w:t>
      </w:r>
      <w:proofErr w:type="spellStart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pembelian</w:t>
      </w:r>
      <w:proofErr w:type="spellEnd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(</w:t>
      </w:r>
    </w:p>
    <w:p w14:paraId="5C8D44E0" w14:textId="77777777" w:rsidR="006721DA" w:rsidRPr="006721DA" w:rsidRDefault="006721DA" w:rsidP="006721DA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   id int(11) not null </w:t>
      </w:r>
      <w:proofErr w:type="spellStart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auto_increment</w:t>
      </w:r>
      <w:proofErr w:type="spellEnd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primary key,</w:t>
      </w:r>
    </w:p>
    <w:p w14:paraId="3298370B" w14:textId="77777777" w:rsidR="006721DA" w:rsidRPr="006721DA" w:rsidRDefault="006721DA" w:rsidP="006721DA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tanggal</w:t>
      </w:r>
      <w:proofErr w:type="spellEnd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VARCHAR(45),</w:t>
      </w:r>
    </w:p>
    <w:p w14:paraId="14846988" w14:textId="77777777" w:rsidR="006721DA" w:rsidRPr="006721DA" w:rsidRDefault="006721DA" w:rsidP="006721DA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nomor</w:t>
      </w:r>
      <w:proofErr w:type="spellEnd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VARCHAR(10),</w:t>
      </w:r>
    </w:p>
    <w:p w14:paraId="36D1334A" w14:textId="77777777" w:rsidR="006721DA" w:rsidRPr="006721DA" w:rsidRDefault="006721DA" w:rsidP="006721DA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produk_id</w:t>
      </w:r>
      <w:proofErr w:type="spellEnd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int(11),</w:t>
      </w:r>
    </w:p>
    <w:p w14:paraId="12A97028" w14:textId="77777777" w:rsidR="006721DA" w:rsidRPr="006721DA" w:rsidRDefault="006721DA" w:rsidP="006721DA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jumlah</w:t>
      </w:r>
      <w:proofErr w:type="spellEnd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int(11),</w:t>
      </w:r>
    </w:p>
    <w:p w14:paraId="094072F2" w14:textId="77777777" w:rsidR="006721DA" w:rsidRPr="006721DA" w:rsidRDefault="006721DA" w:rsidP="006721DA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harga</w:t>
      </w:r>
      <w:proofErr w:type="spellEnd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DOUBLE,</w:t>
      </w:r>
    </w:p>
    <w:p w14:paraId="08865B2D" w14:textId="77777777" w:rsidR="006721DA" w:rsidRPr="006721DA" w:rsidRDefault="006721DA" w:rsidP="006721DA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   </w:t>
      </w:r>
      <w:proofErr w:type="spellStart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vendor_id</w:t>
      </w:r>
      <w:proofErr w:type="spellEnd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int(11),</w:t>
      </w:r>
    </w:p>
    <w:p w14:paraId="256475BC" w14:textId="77777777" w:rsidR="006721DA" w:rsidRPr="006721DA" w:rsidRDefault="006721DA" w:rsidP="006721DA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   FOREIGN KEY(</w:t>
      </w:r>
      <w:proofErr w:type="spellStart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produk_id</w:t>
      </w:r>
      <w:proofErr w:type="spellEnd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) REFERENCES </w:t>
      </w:r>
      <w:proofErr w:type="spellStart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produk</w:t>
      </w:r>
      <w:proofErr w:type="spellEnd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(id),</w:t>
      </w:r>
    </w:p>
    <w:p w14:paraId="1A058378" w14:textId="77777777" w:rsidR="006721DA" w:rsidRPr="006721DA" w:rsidRDefault="006721DA" w:rsidP="006721DA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   FOREIGN KEY(</w:t>
      </w:r>
      <w:proofErr w:type="spellStart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vendor_id</w:t>
      </w:r>
      <w:proofErr w:type="spellEnd"/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>) REFERENCES vendor(id)</w:t>
      </w:r>
    </w:p>
    <w:p w14:paraId="79857C2C" w14:textId="10E3DAFE" w:rsidR="003C63D3" w:rsidRDefault="006721DA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6721DA">
        <w:rPr>
          <w:rFonts w:ascii="Courier New" w:hAnsi="Courier New" w:cs="Courier New"/>
          <w:b/>
          <w:bCs/>
          <w:iCs/>
          <w:sz w:val="24"/>
          <w:szCs w:val="24"/>
        </w:rPr>
        <w:t xml:space="preserve">    );</w:t>
      </w:r>
    </w:p>
    <w:p w14:paraId="0082F31B" w14:textId="77777777" w:rsidR="003C63D3" w:rsidRDefault="003C63D3" w:rsidP="003C63D3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>
        <w:rPr>
          <w:rFonts w:ascii="Courier New" w:hAnsi="Courier New" w:cs="Courier New"/>
          <w:b/>
          <w:bCs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Hasil </w:t>
      </w: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Screnshot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:</w:t>
      </w:r>
    </w:p>
    <w:p w14:paraId="1A21D60A" w14:textId="59DBC739" w:rsidR="003C63D3" w:rsidRDefault="003C63D3" w:rsidP="003C63D3">
      <w:pPr>
        <w:rPr>
          <w:rFonts w:ascii="Courier New" w:hAnsi="Courier New" w:cs="Courier New"/>
          <w:b/>
          <w:bCs/>
          <w:iCs/>
          <w:sz w:val="24"/>
          <w:szCs w:val="24"/>
        </w:rPr>
      </w:pPr>
      <w:r>
        <w:rPr>
          <w:rFonts w:ascii="Courier New" w:hAnsi="Courier New" w:cs="Courier New"/>
          <w:b/>
          <w:bCs/>
          <w:iCs/>
          <w:sz w:val="24"/>
          <w:szCs w:val="24"/>
        </w:rPr>
        <w:lastRenderedPageBreak/>
        <w:t xml:space="preserve">      </w:t>
      </w: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drawing>
          <wp:inline distT="0" distB="0" distL="0" distR="0" wp14:anchorId="47C470AA" wp14:editId="56230911">
            <wp:extent cx="1473276" cy="1778091"/>
            <wp:effectExtent l="0" t="0" r="0" b="0"/>
            <wp:docPr id="105325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50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CE75" w14:textId="77777777" w:rsidR="003C63D3" w:rsidRDefault="003C63D3" w:rsidP="003C63D3">
      <w:pPr>
        <w:rPr>
          <w:rFonts w:ascii="Courier New" w:hAnsi="Courier New" w:cs="Courier New"/>
          <w:b/>
          <w:bCs/>
          <w:iCs/>
          <w:sz w:val="24"/>
          <w:szCs w:val="24"/>
        </w:rPr>
      </w:pPr>
    </w:p>
    <w:p w14:paraId="71405326" w14:textId="543FB9AF" w:rsidR="003C63D3" w:rsidRDefault="003C63D3" w:rsidP="003C63D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Menambahkan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data pada table </w:t>
      </w: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produk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</w:t>
      </w:r>
      <w:r w:rsidR="002D0F6D">
        <w:rPr>
          <w:rFonts w:ascii="Courier New" w:hAnsi="Courier New" w:cs="Courier New"/>
          <w:b/>
          <w:bCs/>
          <w:iCs/>
          <w:sz w:val="24"/>
          <w:szCs w:val="24"/>
        </w:rPr>
        <w:t xml:space="preserve">(10 </w:t>
      </w:r>
      <w:proofErr w:type="spellStart"/>
      <w:r w:rsidR="002D0F6D">
        <w:rPr>
          <w:rFonts w:ascii="Courier New" w:hAnsi="Courier New" w:cs="Courier New"/>
          <w:b/>
          <w:bCs/>
          <w:iCs/>
          <w:sz w:val="24"/>
          <w:szCs w:val="24"/>
        </w:rPr>
        <w:t>produk</w:t>
      </w:r>
      <w:proofErr w:type="spellEnd"/>
      <w:r w:rsidR="002D0F6D">
        <w:rPr>
          <w:rFonts w:ascii="Courier New" w:hAnsi="Courier New" w:cs="Courier New"/>
          <w:b/>
          <w:bCs/>
          <w:iCs/>
          <w:sz w:val="24"/>
          <w:szCs w:val="24"/>
        </w:rPr>
        <w:t>)</w:t>
      </w:r>
    </w:p>
    <w:p w14:paraId="43E2C7E2" w14:textId="77777777" w:rsid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</w:p>
    <w:p w14:paraId="005F3BA9" w14:textId="77777777" w:rsidR="003C63D3" w:rsidRP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INSERT INTO `</w:t>
      </w:r>
      <w:proofErr w:type="spellStart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produk</w:t>
      </w:r>
      <w:proofErr w:type="spellEnd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` VALUES </w:t>
      </w:r>
    </w:p>
    <w:p w14:paraId="60807352" w14:textId="3A5C0D1B" w:rsidR="003C63D3" w:rsidRP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('', 'TV01', '</w:t>
      </w:r>
      <w:proofErr w:type="spellStart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Telivisi</w:t>
      </w:r>
      <w:proofErr w:type="spellEnd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21 inch', '3500000', '5040000', '5', '2', '1'),</w:t>
      </w:r>
    </w:p>
    <w:p w14:paraId="3AD50215" w14:textId="77777777" w:rsidR="003C63D3" w:rsidRP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'TV02', '</w:t>
      </w:r>
      <w:proofErr w:type="spellStart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Telivisi</w:t>
      </w:r>
      <w:proofErr w:type="spellEnd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40 inch', '7000000', '9600000', '4', '2', '1'),</w:t>
      </w:r>
    </w:p>
    <w:p w14:paraId="18BDBA12" w14:textId="77777777" w:rsidR="003C63D3" w:rsidRP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'K001', '</w:t>
      </w:r>
      <w:proofErr w:type="spellStart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Kulkas</w:t>
      </w:r>
      <w:proofErr w:type="spellEnd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2 Pintu', '3500000', '4500000', '6', '2', '1'),</w:t>
      </w:r>
    </w:p>
    <w:p w14:paraId="4198013B" w14:textId="77777777" w:rsidR="003C63D3" w:rsidRP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'M001', 'Meja Makan', '500000', '600000', '4', '3', '2'),</w:t>
      </w:r>
    </w:p>
    <w:p w14:paraId="7F741337" w14:textId="77777777" w:rsidR="003C63D3" w:rsidRP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'TK01', '</w:t>
      </w:r>
      <w:proofErr w:type="spellStart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Teh</w:t>
      </w:r>
      <w:proofErr w:type="spellEnd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Kotak', '3000', '3500', '6', '10', '4'),</w:t>
      </w:r>
    </w:p>
    <w:p w14:paraId="23121C91" w14:textId="77777777" w:rsidR="003C63D3" w:rsidRP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'TK02', '</w:t>
      </w:r>
      <w:proofErr w:type="spellStart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Teh</w:t>
      </w:r>
      <w:proofErr w:type="spellEnd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</w:t>
      </w:r>
      <w:proofErr w:type="spellStart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Botol</w:t>
      </w:r>
      <w:proofErr w:type="spellEnd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', '4000', '5000', '11', '10', '4'),</w:t>
      </w:r>
    </w:p>
    <w:p w14:paraId="08DEBC9F" w14:textId="77777777" w:rsidR="003C63D3" w:rsidRP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'K002', '</w:t>
      </w:r>
      <w:proofErr w:type="spellStart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Kulkas</w:t>
      </w:r>
      <w:proofErr w:type="spellEnd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1 Pintu', '3000000', '4000000', '5', '2', '1'),</w:t>
      </w:r>
    </w:p>
    <w:p w14:paraId="63F6E059" w14:textId="77777777" w:rsidR="003C63D3" w:rsidRP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'L001', 'Laptop Gaming A1', '6000000', '8000000', '10', '3', '5'),</w:t>
      </w:r>
    </w:p>
    <w:p w14:paraId="1109A634" w14:textId="77777777" w:rsidR="003C63D3" w:rsidRP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'L002', 'Laptop B2', '3000000', '4000000', '8', '2', '5'),</w:t>
      </w:r>
    </w:p>
    <w:p w14:paraId="6DEC99F4" w14:textId="3A39D3A3" w:rsidR="003C63D3" w:rsidRDefault="003C63D3" w:rsidP="003C63D3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'MK01', 'Mie </w:t>
      </w:r>
      <w:proofErr w:type="spellStart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Instan</w:t>
      </w:r>
      <w:proofErr w:type="spellEnd"/>
      <w:r w:rsidRPr="003C63D3">
        <w:rPr>
          <w:rFonts w:ascii="Courier New" w:hAnsi="Courier New" w:cs="Courier New"/>
          <w:b/>
          <w:bCs/>
          <w:iCs/>
          <w:sz w:val="24"/>
          <w:szCs w:val="24"/>
        </w:rPr>
        <w:t>', '3000', '3500', '15', '10', '3');</w:t>
      </w:r>
    </w:p>
    <w:p w14:paraId="31812CAD" w14:textId="2B8B8AFE" w:rsidR="00220CF5" w:rsidRDefault="00220CF5" w:rsidP="00220CF5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Hasil </w:t>
      </w: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Screnshot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: </w:t>
      </w:r>
      <w:r w:rsidRPr="003C63D3">
        <w:rPr>
          <w:rFonts w:ascii="Courier New" w:hAnsi="Courier New" w:cs="Courier New"/>
          <w:b/>
          <w:bCs/>
          <w:iCs/>
          <w:sz w:val="24"/>
          <w:szCs w:val="24"/>
        </w:rPr>
        <w:drawing>
          <wp:inline distT="0" distB="0" distL="0" distR="0" wp14:anchorId="4A54C26D" wp14:editId="30B3B74D">
            <wp:extent cx="5943600" cy="2247265"/>
            <wp:effectExtent l="0" t="0" r="0" b="635"/>
            <wp:docPr id="131114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49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64A7" w14:textId="0B3C3A75" w:rsidR="00951D93" w:rsidRDefault="00951D93" w:rsidP="00951D9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lastRenderedPageBreak/>
        <w:t>Menambahkan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data pada table </w:t>
      </w: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pelanggan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(10 </w:t>
      </w: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produk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>)</w:t>
      </w:r>
    </w:p>
    <w:p w14:paraId="533FB4A6" w14:textId="77777777" w:rsidR="005D2F47" w:rsidRP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>INSERT INTO `</w:t>
      </w:r>
      <w:proofErr w:type="spellStart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>pelanggan</w:t>
      </w:r>
      <w:proofErr w:type="spellEnd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` VALUES </w:t>
      </w:r>
    </w:p>
    <w:p w14:paraId="4E02148E" w14:textId="77777777" w:rsidR="005D2F47" w:rsidRP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'C001', 'Agung </w:t>
      </w:r>
      <w:proofErr w:type="spellStart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>Sedayu</w:t>
      </w:r>
      <w:proofErr w:type="spellEnd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>', 'L', 'Solo', '2010-01-01', 'sedayu@gmail.com', '4'),</w:t>
      </w:r>
    </w:p>
    <w:p w14:paraId="40DB620E" w14:textId="77777777" w:rsidR="005D2F47" w:rsidRP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'C002', 'Pandan Wangi', 'P', 'Yogyakarta', '1950-01-01', 'wangi@gmail.com', '3'),</w:t>
      </w:r>
    </w:p>
    <w:p w14:paraId="3B4D7E17" w14:textId="77777777" w:rsidR="005D2F47" w:rsidRP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'C003', 'Sekar', 'P', 'Kediri', '1983-02-02', 'sekar@gmail.com', '2'),</w:t>
      </w:r>
    </w:p>
    <w:p w14:paraId="26EB0B61" w14:textId="77777777" w:rsidR="005D2F47" w:rsidRP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'C004', '</w:t>
      </w:r>
      <w:proofErr w:type="spellStart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>Swandaru</w:t>
      </w:r>
      <w:proofErr w:type="spellEnd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 Geni', 'L', 'Kediri', '1981-01-04', 'swandaru@gmail.com', '1'),</w:t>
      </w:r>
    </w:p>
    <w:p w14:paraId="2220459B" w14:textId="77777777" w:rsidR="005D2F47" w:rsidRP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'C005', 'Vieri', 'L', '</w:t>
      </w:r>
      <w:proofErr w:type="spellStart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>Sidoarjo</w:t>
      </w:r>
      <w:proofErr w:type="spellEnd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>', '2003-06-29', 'vieri@gmail.com', '1'),</w:t>
      </w:r>
    </w:p>
    <w:p w14:paraId="4B1B1C15" w14:textId="77777777" w:rsidR="005D2F47" w:rsidRP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'C006', '</w:t>
      </w:r>
      <w:proofErr w:type="spellStart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>Ersalina</w:t>
      </w:r>
      <w:proofErr w:type="spellEnd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>', 'P', '</w:t>
      </w:r>
      <w:proofErr w:type="spellStart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>Blora</w:t>
      </w:r>
      <w:proofErr w:type="spellEnd"/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>', '2003-04-26', 'ersalina@gmail.com', '2'),</w:t>
      </w:r>
    </w:p>
    <w:p w14:paraId="6A11241F" w14:textId="77777777" w:rsidR="005D2F47" w:rsidRP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'C007', 'Arief', 'L', 'Surabaya', '2000-09-09', 'ariefr@gmail.com', '4'),</w:t>
      </w:r>
    </w:p>
    <w:p w14:paraId="2EA3B8F1" w14:textId="77777777" w:rsidR="005D2F47" w:rsidRP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'C008', 'Budi', 'L', 'Malang', '1995-05-22', 'budi@gmail.com', '1'),</w:t>
      </w:r>
    </w:p>
    <w:p w14:paraId="59FABCCE" w14:textId="77777777" w:rsidR="005D2F47" w:rsidRP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'C009', 'Made', 'L', 'Bali', '1998-03-20', 'made@gmail.com', '3'),</w:t>
      </w:r>
    </w:p>
    <w:p w14:paraId="716F8DC5" w14:textId="032A2114" w:rsid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5D2F47">
        <w:rPr>
          <w:rFonts w:ascii="Courier New" w:hAnsi="Courier New" w:cs="Courier New"/>
          <w:b/>
          <w:bCs/>
          <w:iCs/>
          <w:sz w:val="24"/>
          <w:szCs w:val="24"/>
        </w:rPr>
        <w:t xml:space="preserve">    ('', 'C010', 'Echa', 'P', 'Semarang', '1999-08-14', 'echa@gmail.com', '2');</w:t>
      </w:r>
    </w:p>
    <w:p w14:paraId="1534DE3B" w14:textId="283E2E4A" w:rsidR="005D2F47" w:rsidRPr="005D2F47" w:rsidRDefault="005D2F47" w:rsidP="005D2F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Hasil </w:t>
      </w: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Screnshot</w:t>
      </w:r>
      <w:proofErr w:type="spellEnd"/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 :</w:t>
      </w:r>
    </w:p>
    <w:p w14:paraId="605822BC" w14:textId="4634B3BF" w:rsidR="00951D93" w:rsidRPr="00425E47" w:rsidRDefault="00425E47" w:rsidP="00425E47">
      <w:pPr>
        <w:ind w:left="360"/>
        <w:rPr>
          <w:rFonts w:ascii="Courier New" w:hAnsi="Courier New" w:cs="Courier New"/>
          <w:b/>
          <w:bCs/>
          <w:iCs/>
          <w:sz w:val="24"/>
          <w:szCs w:val="24"/>
        </w:rPr>
      </w:pPr>
      <w:r w:rsidRPr="00425E47">
        <w:rPr>
          <w:rFonts w:ascii="Courier New" w:hAnsi="Courier New" w:cs="Courier New"/>
          <w:b/>
          <w:bCs/>
          <w:iCs/>
          <w:sz w:val="24"/>
          <w:szCs w:val="24"/>
        </w:rPr>
        <w:drawing>
          <wp:inline distT="0" distB="0" distL="0" distR="0" wp14:anchorId="6EE06ED7" wp14:editId="683DFA39">
            <wp:extent cx="5943600" cy="2400300"/>
            <wp:effectExtent l="0" t="0" r="0" b="0"/>
            <wp:docPr id="87980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07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D93" w:rsidRPr="00425E4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D7DD" w14:textId="77777777" w:rsidR="008A5063" w:rsidRDefault="008A5063">
      <w:r>
        <w:separator/>
      </w:r>
    </w:p>
  </w:endnote>
  <w:endnote w:type="continuationSeparator" w:id="0">
    <w:p w14:paraId="122304C3" w14:textId="77777777" w:rsidR="008A5063" w:rsidRDefault="008A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03B08" w14:textId="77777777" w:rsidR="00F33D97" w:rsidRDefault="00F33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E2D9" w14:textId="77777777" w:rsidR="00E5009E" w:rsidRDefault="00E5009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7B00" w14:textId="77777777" w:rsidR="00F33D97" w:rsidRDefault="00F33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1D93" w14:textId="77777777" w:rsidR="008A5063" w:rsidRDefault="008A5063">
      <w:r>
        <w:separator/>
      </w:r>
    </w:p>
  </w:footnote>
  <w:footnote w:type="continuationSeparator" w:id="0">
    <w:p w14:paraId="31A9A13E" w14:textId="77777777" w:rsidR="008A5063" w:rsidRDefault="008A5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7510" w14:textId="77777777" w:rsidR="00F33D97" w:rsidRDefault="00F33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4151" w14:textId="77777777" w:rsidR="00E5009E" w:rsidRDefault="00E5009E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297C9" w14:textId="77777777" w:rsidR="00F33D97" w:rsidRDefault="00F33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0BF8"/>
    <w:multiLevelType w:val="hybridMultilevel"/>
    <w:tmpl w:val="A85A031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0E719F"/>
    <w:multiLevelType w:val="hybridMultilevel"/>
    <w:tmpl w:val="7BBC539A"/>
    <w:lvl w:ilvl="0" w:tplc="79785684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E20D5"/>
    <w:multiLevelType w:val="hybridMultilevel"/>
    <w:tmpl w:val="3934EBC8"/>
    <w:lvl w:ilvl="0" w:tplc="00A4F9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277396">
    <w:abstractNumId w:val="2"/>
  </w:num>
  <w:num w:numId="2" w16cid:durableId="554783370">
    <w:abstractNumId w:val="0"/>
  </w:num>
  <w:num w:numId="3" w16cid:durableId="105389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09E"/>
    <w:rsid w:val="000001B2"/>
    <w:rsid w:val="00025FE3"/>
    <w:rsid w:val="000A1010"/>
    <w:rsid w:val="000C4417"/>
    <w:rsid w:val="000E553B"/>
    <w:rsid w:val="00173359"/>
    <w:rsid w:val="001770A8"/>
    <w:rsid w:val="00192D02"/>
    <w:rsid w:val="001B5579"/>
    <w:rsid w:val="001D403F"/>
    <w:rsid w:val="00220CF5"/>
    <w:rsid w:val="00247D36"/>
    <w:rsid w:val="002537C7"/>
    <w:rsid w:val="0025652A"/>
    <w:rsid w:val="00296B2C"/>
    <w:rsid w:val="002A7245"/>
    <w:rsid w:val="002D0F6D"/>
    <w:rsid w:val="00311963"/>
    <w:rsid w:val="003652AD"/>
    <w:rsid w:val="00372189"/>
    <w:rsid w:val="00372E19"/>
    <w:rsid w:val="003B39A3"/>
    <w:rsid w:val="003C63D3"/>
    <w:rsid w:val="0040632F"/>
    <w:rsid w:val="00425E47"/>
    <w:rsid w:val="004536FF"/>
    <w:rsid w:val="00472FB0"/>
    <w:rsid w:val="004A2218"/>
    <w:rsid w:val="004D1BDF"/>
    <w:rsid w:val="00543997"/>
    <w:rsid w:val="005723E5"/>
    <w:rsid w:val="005D2F47"/>
    <w:rsid w:val="00624B47"/>
    <w:rsid w:val="006721DA"/>
    <w:rsid w:val="00687958"/>
    <w:rsid w:val="006A03ED"/>
    <w:rsid w:val="006F5D52"/>
    <w:rsid w:val="00712DC0"/>
    <w:rsid w:val="00754BE8"/>
    <w:rsid w:val="00755ED8"/>
    <w:rsid w:val="007804D7"/>
    <w:rsid w:val="00821AE0"/>
    <w:rsid w:val="00834AC3"/>
    <w:rsid w:val="00840EBE"/>
    <w:rsid w:val="008A2A48"/>
    <w:rsid w:val="008A3208"/>
    <w:rsid w:val="008A5063"/>
    <w:rsid w:val="00951D93"/>
    <w:rsid w:val="00952FE1"/>
    <w:rsid w:val="00955C81"/>
    <w:rsid w:val="00962F8A"/>
    <w:rsid w:val="009831AC"/>
    <w:rsid w:val="009A3650"/>
    <w:rsid w:val="009C22BD"/>
    <w:rsid w:val="00A20805"/>
    <w:rsid w:val="00A4055C"/>
    <w:rsid w:val="00A77DFC"/>
    <w:rsid w:val="00AF2370"/>
    <w:rsid w:val="00BB6E84"/>
    <w:rsid w:val="00BC26B2"/>
    <w:rsid w:val="00C001EE"/>
    <w:rsid w:val="00C17505"/>
    <w:rsid w:val="00C814A2"/>
    <w:rsid w:val="00C967D1"/>
    <w:rsid w:val="00CB7F8A"/>
    <w:rsid w:val="00D515B5"/>
    <w:rsid w:val="00D95A22"/>
    <w:rsid w:val="00E0469D"/>
    <w:rsid w:val="00E13BA5"/>
    <w:rsid w:val="00E26BBB"/>
    <w:rsid w:val="00E5009E"/>
    <w:rsid w:val="00EB39A7"/>
    <w:rsid w:val="00ED5DD7"/>
    <w:rsid w:val="00EE5609"/>
    <w:rsid w:val="00EE7D86"/>
    <w:rsid w:val="00F33D97"/>
    <w:rsid w:val="00F90B91"/>
    <w:rsid w:val="00F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4D0E"/>
  <w15:docId w15:val="{703E17F2-D5B9-4A0A-858B-7430A86D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4Q9gjCe/gy3ZNQL0t9iA77feLA==">AMUW2mXplN0zPQxLpZre+i8BLPll/+u2tNGO1dZypZCJzUg3JhBGmKu8ywfcLL6LDezuDyZ6iainJdIeKXBC8mzsEvAIkTmLR3UCiJ4rcCPtgZnPvmfzqqU=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vieri maulana</cp:lastModifiedBy>
  <cp:revision>71</cp:revision>
  <dcterms:created xsi:type="dcterms:W3CDTF">2021-03-18T20:15:00Z</dcterms:created>
  <dcterms:modified xsi:type="dcterms:W3CDTF">2023-10-09T11:51:00Z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